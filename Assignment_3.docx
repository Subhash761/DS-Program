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b/>
          <w:bCs/>
        </w:rPr>
        <w:t>1. Explain the usage of interfaces / abstract classes. </w:t>
      </w:r>
    </w:p>
    <w:p/>
    <w:p/>
    <w:p>
      <w:r>
        <w:rPr>
          <w:b/>
          <w:bCs/>
        </w:rPr>
        <w:t>Interface</w:t>
      </w:r>
    </w:p>
    <w:p/>
    <w:p>
      <w:r>
        <w:rPr>
          <w:rFonts w:ascii="Arial" w:hAnsi="Arial" w:eastAsia="Arial" w:cs="Arial"/>
        </w:rPr>
        <w:t>&gt;one of them is Java's feature to provide multiple inheritance at interface level</w:t>
      </w:r>
    </w:p>
    <w:p>
      <w:r>
        <w:rPr>
          <w:rFonts w:ascii="Arial" w:hAnsi="Arial" w:eastAsia="Arial" w:cs="Arial"/>
          <w:sz w:val="21"/>
          <w:szCs w:val="21"/>
        </w:rPr>
        <w:t>&gt;It allows you to write flexible code, which can adapt to handle future requirements.</w:t>
      </w:r>
    </w:p>
    <w:p>
      <w:r>
        <w:rPr>
          <w:rFonts w:ascii="Arial" w:hAnsi="Arial" w:eastAsia="Arial" w:cs="Arial"/>
        </w:rPr>
        <w:t>&gt;You expect that unrelated classes would implement your interface. For example, the interfaces Comparable and Cloneable are implemented by many unrelated classes.</w:t>
      </w:r>
    </w:p>
    <w:p>
      <w:r>
        <w:rPr>
          <w:rFonts w:ascii="Arial" w:hAnsi="Arial" w:eastAsia="Arial" w:cs="Arial"/>
        </w:rPr>
        <w:t>&gt;You want to specify the behavior of a particular data type, but not concerned about who implements its behavior.</w:t>
      </w:r>
    </w:p>
    <w:p>
      <w:r>
        <w:rPr>
          <w:rFonts w:ascii="Arial" w:hAnsi="Arial" w:eastAsia="Arial" w:cs="Arial"/>
        </w:rPr>
        <w:t>&gt;You want to take advantage of multiple inheritances.</w:t>
      </w:r>
    </w:p>
    <w:p/>
    <w:p>
      <w:r>
        <w:rPr>
          <w:b/>
          <w:bCs/>
        </w:rPr>
        <w:t>Abstract </w:t>
      </w:r>
    </w:p>
    <w:p/>
    <w:p>
      <w:r>
        <w:rPr>
          <w:rFonts w:ascii="Arial" w:hAnsi="Arial" w:eastAsia="Arial" w:cs="Arial"/>
        </w:rPr>
        <w:t>&gt;You want to share code among several closely related classes.</w:t>
      </w:r>
    </w:p>
    <w:p>
      <w:r>
        <w:rPr>
          <w:rFonts w:ascii="Arial" w:hAnsi="Arial" w:eastAsia="Arial" w:cs="Arial"/>
        </w:rPr>
        <w:t>&gt;You expect that classes that extend your abstract class have many common methods or fields or require access modifiers other than public (such as protected and private).</w:t>
      </w:r>
    </w:p>
    <w:p>
      <w:r>
        <w:rPr>
          <w:rFonts w:ascii="Arial" w:hAnsi="Arial" w:eastAsia="Arial" w:cs="Arial"/>
        </w:rPr>
        <w:t>&gt;You want to declare non-static or non-final fields. This enables you to define methods that can access and modify the state of the object to which they belong.</w:t>
      </w:r>
    </w:p>
    <w:p/>
    <w:p>
      <w:r>
        <w:rPr>
          <w:b/>
          <w:bCs/>
        </w:rPr>
        <w:t>2. Which features were added to interfaces in Java 8 and Java 9? Why? (like default methods, private static methods) </w:t>
      </w:r>
    </w:p>
    <w:p>
      <w:r>
        <w:rPr>
          <w:rFonts w:ascii="Arial" w:hAnsi="Arial" w:eastAsia="Arial" w:cs="Arial"/>
        </w:rPr>
        <w:t>&gt;Lambda expression &amp; Functional Interfaces</w:t>
      </w:r>
    </w:p>
    <w:p>
      <w:r>
        <w:rPr>
          <w:rFonts w:ascii="Arial" w:hAnsi="Arial" w:eastAsia="Arial" w:cs="Arial"/>
        </w:rPr>
        <w:t>&gt;forEach() method in Iterable interface.</w:t>
      </w:r>
    </w:p>
    <w:p>
      <w:r>
        <w:rPr>
          <w:rFonts w:ascii="Arial" w:hAnsi="Arial" w:eastAsia="Arial" w:cs="Arial"/>
        </w:rPr>
        <w:t>&gt;default and static methods in Interfaces.</w:t>
      </w:r>
    </w:p>
    <w:p>
      <w:r>
        <w:rPr>
          <w:rFonts w:ascii="Arial" w:hAnsi="Arial" w:eastAsia="Arial" w:cs="Arial"/>
        </w:rPr>
        <w:t>&gt;Java Stream API for Bulk Data Operations on Collections.</w:t>
      </w:r>
    </w:p>
    <w:p>
      <w:r>
        <w:rPr>
          <w:rFonts w:ascii="Arial" w:hAnsi="Arial" w:eastAsia="Arial" w:cs="Arial"/>
        </w:rPr>
        <w:t>&gt;Java Time API.</w:t>
      </w:r>
    </w:p>
    <w:p>
      <w:r>
        <w:rPr>
          <w:rFonts w:ascii="Arial" w:hAnsi="Arial" w:eastAsia="Arial" w:cs="Arial"/>
        </w:rPr>
        <w:t>&gt;Collection API improvements.</w:t>
      </w:r>
    </w:p>
    <w:p>
      <w:r>
        <w:rPr>
          <w:rFonts w:ascii="Arial" w:hAnsi="Arial" w:eastAsia="Arial" w:cs="Arial"/>
        </w:rPr>
        <w:t>&gt;Concurrency API improvements.</w:t>
      </w:r>
    </w:p>
    <w:p>
      <w:r>
        <w:rPr>
          <w:rFonts w:ascii="Arial" w:hAnsi="Arial" w:eastAsia="Arial" w:cs="Arial"/>
        </w:rPr>
        <w:t>&gt;Java IO improvements.</w:t>
      </w:r>
    </w:p>
    <w:p/>
    <w:p>
      <w:r>
        <w:rPr>
          <w:b/>
          <w:bCs/>
        </w:rPr>
        <w:t>3. What is an immutable class? Explain the steps involved in creating an immutable class. </w:t>
      </w:r>
    </w:p>
    <w:p/>
    <w:p/>
    <w:p>
      <w:r>
        <w:rPr>
          <w:rFonts w:ascii="Arial" w:hAnsi="Arial" w:eastAsia="Arial" w:cs="Arial"/>
        </w:rPr>
        <w:t>Immutable class means that once an object is created, we cannot change its content. In Java, all the wrapper class (like Integer, Boolean, Byte, Short) and String class is immutable. We can create our own immutable class as well.</w:t>
      </w:r>
    </w:p>
    <w:p/>
    <w:p>
      <w:r>
        <w:rPr>
          <w:rFonts w:ascii="Arial" w:hAnsi="Arial" w:eastAsia="Arial" w:cs="Arial"/>
        </w:rPr>
        <w:t>steps involved in creating an immutable class</w:t>
      </w:r>
    </w:p>
    <w:p/>
    <w:p>
      <w:r>
        <w:rPr>
          <w:rFonts w:ascii="Arial" w:hAnsi="Arial" w:eastAsia="Arial" w:cs="Arial"/>
        </w:rPr>
        <w:t>&gt;The class must be declared as final (So that child classes can’t be created)</w:t>
      </w:r>
    </w:p>
    <w:p>
      <w:r>
        <w:rPr>
          <w:rFonts w:ascii="Arial" w:hAnsi="Arial" w:eastAsia="Arial" w:cs="Arial"/>
        </w:rPr>
        <w:t>&gt;Data members in the class must be declared as final (So that we can’t change the value of it after object creation)</w:t>
      </w:r>
    </w:p>
    <w:p>
      <w:r>
        <w:rPr>
          <w:rFonts w:ascii="Arial" w:hAnsi="Arial" w:eastAsia="Arial" w:cs="Arial"/>
        </w:rPr>
        <w:t>&gt;A parameterized constructor</w:t>
      </w:r>
    </w:p>
    <w:p>
      <w:r>
        <w:rPr>
          <w:rFonts w:ascii="Arial" w:hAnsi="Arial" w:eastAsia="Arial" w:cs="Arial"/>
        </w:rPr>
        <w:t>&gt;Getter method for all the variables in it</w:t>
      </w:r>
    </w:p>
    <w:p>
      <w:r>
        <w:rPr>
          <w:rFonts w:ascii="Arial" w:hAnsi="Arial" w:eastAsia="Arial" w:cs="Arial"/>
        </w:rPr>
        <w:t>&gt;No setters(To not have the option to change the value of the instance variable)</w:t>
      </w:r>
    </w:p>
    <w:p>
      <w:r>
        <w:rPr>
          <w:b/>
          <w:bCs/>
        </w:rPr>
        <w:t>4. Is it necessary that all properties of immutable class be final? </w:t>
      </w:r>
    </w:p>
    <w:p>
      <w:r>
        <w:t>Yes</w:t>
      </w:r>
    </w:p>
    <w:p>
      <w:r>
        <w:rPr>
          <w:b/>
          <w:bCs/>
        </w:rPr>
        <w:t>5. Why is String class in Java immutable? </w:t>
      </w:r>
    </w:p>
    <w:p>
      <w:r>
        <w:rPr>
          <w:rFonts w:ascii="Arial" w:hAnsi="Arial" w:eastAsia="Arial" w:cs="Arial"/>
        </w:rPr>
        <w:t>&gt;The string is Immutable in Java because String objects are cached in String pool. Since cached String literals are shared between multiple clients there is always a risk, where one client's action would affect all another client. For example, if one client changes the value of String "demo" to "DEMO", all other clients will also see that value has been changed.</w:t>
      </w:r>
    </w:p>
    <w:p>
      <w:r>
        <w:rPr>
          <w:rFonts w:ascii="Arial" w:hAnsi="Arial" w:eastAsia="Arial" w:cs="Arial"/>
        </w:rPr>
        <w:t>&gt;Strings are very popular as HashMap key, it's important for them to be immutable so that they can retrieve the value object which was stored in HashMap. Since HashMap works in the principle of hashing, which requires same has value to function properly. Mutable String would produce two different hashcodes at the time of insertion and retrieval if contents of String was modified after insertion, potentially losing the value object in the map.</w:t>
      </w:r>
    </w:p>
    <w:p/>
    <w:p>
      <w:r>
        <w:rPr>
          <w:b/>
          <w:bCs/>
        </w:rPr>
        <w:t>6. Explain the marker interfaces in Java with example. Explain Serializable and Cloneable. </w:t>
      </w:r>
    </w:p>
    <w:p>
      <w:r>
        <w:rPr>
          <w:rFonts w:ascii="Arial" w:hAnsi="Arial" w:eastAsia="Arial" w:cs="Arial"/>
        </w:rPr>
        <w:t>Marker Interface in java is an interface with no fields or methods within it. It is used to convey to the JVM that the class implementing an interface of this category will have some special behavior.</w:t>
      </w:r>
    </w:p>
    <w:p>
      <w:r>
        <w:rPr>
          <w:rFonts w:ascii="Arial" w:hAnsi="Arial" w:eastAsia="Arial" w:cs="Arial"/>
        </w:rPr>
        <w:t>&gt;Serializable</w:t>
      </w:r>
    </w:p>
    <w:p>
      <w:r>
        <w:rPr>
          <w:rFonts w:ascii="Arial" w:hAnsi="Arial" w:eastAsia="Arial" w:cs="Arial"/>
        </w:rPr>
        <w:t>Serializable interface is present in java.io package. It is used to make an object eligible for saving its state into a file. This is called Serialization.</w:t>
      </w:r>
    </w:p>
    <w:p/>
    <w:p>
      <w:r>
        <w:rPr>
          <w:rFonts w:ascii="Arial" w:hAnsi="Arial" w:eastAsia="Arial" w:cs="Arial"/>
        </w:rPr>
        <w:t>import java.io.*; </w:t>
      </w:r>
    </w:p>
    <w:p>
      <w:r>
        <w:rPr>
          <w:rFonts w:ascii="Arial" w:hAnsi="Arial" w:eastAsia="Arial" w:cs="Arial"/>
        </w:rPr>
        <w:t>class A implements Serializable </w:t>
      </w:r>
    </w:p>
    <w:p>
      <w:r>
        <w:rPr>
          <w:rFonts w:ascii="Arial" w:hAnsi="Arial" w:eastAsia="Arial" w:cs="Arial"/>
        </w:rPr>
        <w:t>{ </w:t>
      </w:r>
    </w:p>
    <w:p>
      <w:r>
        <w:rPr>
          <w:rFonts w:ascii="Arial" w:hAnsi="Arial" w:eastAsia="Arial" w:cs="Arial"/>
        </w:rPr>
        <w:tab/>
      </w:r>
      <w:r>
        <w:rPr>
          <w:rFonts w:ascii="Arial" w:hAnsi="Arial" w:eastAsia="Arial" w:cs="Arial"/>
        </w:rPr>
        <w:t>int i; </w:t>
      </w:r>
    </w:p>
    <w:p>
      <w:r>
        <w:rPr>
          <w:rFonts w:ascii="Arial" w:hAnsi="Arial" w:eastAsia="Arial" w:cs="Arial"/>
        </w:rPr>
        <w:tab/>
      </w:r>
      <w:r>
        <w:rPr>
          <w:rFonts w:ascii="Arial" w:hAnsi="Arial" w:eastAsia="Arial" w:cs="Arial"/>
        </w:rPr>
        <w:t>String s; </w:t>
      </w:r>
    </w:p>
    <w:p/>
    <w:p>
      <w:r>
        <w:rPr>
          <w:rFonts w:ascii="Arial" w:hAnsi="Arial" w:eastAsia="Arial" w:cs="Arial"/>
        </w:rPr>
        <w:tab/>
      </w:r>
      <w:r>
        <w:rPr>
          <w:rFonts w:ascii="Arial" w:hAnsi="Arial" w:eastAsia="Arial" w:cs="Arial"/>
        </w:rPr>
        <w:t>// A class constructor </w:t>
      </w:r>
    </w:p>
    <w:p>
      <w:r>
        <w:rPr>
          <w:rFonts w:ascii="Arial" w:hAnsi="Arial" w:eastAsia="Arial" w:cs="Arial"/>
        </w:rPr>
        <w:tab/>
      </w:r>
      <w:r>
        <w:rPr>
          <w:rFonts w:ascii="Arial" w:hAnsi="Arial" w:eastAsia="Arial" w:cs="Arial"/>
        </w:rPr>
        <w:t>public A(int i,String s) </w:t>
      </w:r>
    </w:p>
    <w:p>
      <w:r>
        <w:rPr>
          <w:rFonts w:ascii="Arial" w:hAnsi="Arial" w:eastAsia="Arial" w:cs="Arial"/>
        </w:rPr>
        <w:tab/>
      </w:r>
      <w:r>
        <w:rPr>
          <w:rFonts w:ascii="Arial" w:hAnsi="Arial" w:eastAsia="Arial" w:cs="Arial"/>
        </w:rPr>
        <w:t>{ </w:t>
      </w:r>
    </w:p>
    <w:p>
      <w:r>
        <w:rPr>
          <w:rFonts w:ascii="Arial" w:hAnsi="Arial" w:eastAsia="Arial" w:cs="Arial"/>
        </w:rPr>
        <w:tab/>
      </w:r>
      <w:r>
        <w:rPr>
          <w:rFonts w:ascii="Arial" w:hAnsi="Arial" w:eastAsia="Arial" w:cs="Arial"/>
        </w:rPr>
        <w:tab/>
      </w:r>
      <w:r>
        <w:rPr>
          <w:rFonts w:ascii="Arial" w:hAnsi="Arial" w:eastAsia="Arial" w:cs="Arial"/>
        </w:rPr>
        <w:t>this.i = i; </w:t>
      </w:r>
    </w:p>
    <w:p>
      <w:r>
        <w:rPr>
          <w:rFonts w:ascii="Arial" w:hAnsi="Arial" w:eastAsia="Arial" w:cs="Arial"/>
        </w:rPr>
        <w:tab/>
      </w:r>
      <w:r>
        <w:rPr>
          <w:rFonts w:ascii="Arial" w:hAnsi="Arial" w:eastAsia="Arial" w:cs="Arial"/>
        </w:rPr>
        <w:tab/>
      </w:r>
      <w:r>
        <w:rPr>
          <w:rFonts w:ascii="Arial" w:hAnsi="Arial" w:eastAsia="Arial" w:cs="Arial"/>
        </w:rPr>
        <w:t>this.s = s; </w:t>
      </w:r>
    </w:p>
    <w:p>
      <w:r>
        <w:rPr>
          <w:rFonts w:ascii="Arial" w:hAnsi="Arial" w:eastAsia="Arial" w:cs="Arial"/>
        </w:rPr>
        <w:tab/>
      </w:r>
      <w:r>
        <w:rPr>
          <w:rFonts w:ascii="Arial" w:hAnsi="Arial" w:eastAsia="Arial" w:cs="Arial"/>
        </w:rPr>
        <w:t>} </w:t>
      </w:r>
    </w:p>
    <w:p>
      <w:r>
        <w:rPr>
          <w:rFonts w:ascii="Arial" w:hAnsi="Arial" w:eastAsia="Arial" w:cs="Arial"/>
        </w:rPr>
        <w:t>} </w:t>
      </w:r>
    </w:p>
    <w:p/>
    <w:p>
      <w:r>
        <w:rPr>
          <w:rFonts w:ascii="Arial" w:hAnsi="Arial" w:eastAsia="Arial" w:cs="Arial"/>
        </w:rPr>
        <w:t>public class Test </w:t>
      </w:r>
    </w:p>
    <w:p>
      <w:r>
        <w:rPr>
          <w:rFonts w:ascii="Arial" w:hAnsi="Arial" w:eastAsia="Arial" w:cs="Arial"/>
        </w:rPr>
        <w:t>{ </w:t>
      </w:r>
    </w:p>
    <w:p>
      <w:r>
        <w:rPr>
          <w:rFonts w:ascii="Arial" w:hAnsi="Arial" w:eastAsia="Arial" w:cs="Arial"/>
        </w:rPr>
        <w:tab/>
      </w:r>
      <w:r>
        <w:rPr>
          <w:rFonts w:ascii="Arial" w:hAnsi="Arial" w:eastAsia="Arial" w:cs="Arial"/>
        </w:rPr>
        <w:t>public static void main(String[] args) </w:t>
      </w:r>
    </w:p>
    <w:p>
      <w:r>
        <w:rPr>
          <w:rFonts w:ascii="Arial" w:hAnsi="Arial" w:eastAsia="Arial" w:cs="Arial"/>
        </w:rPr>
        <w:tab/>
      </w:r>
      <w:r>
        <w:rPr>
          <w:rFonts w:ascii="Arial" w:hAnsi="Arial" w:eastAsia="Arial" w:cs="Arial"/>
        </w:rPr>
        <w:t>throws IOException, ClassNotFoundException </w:t>
      </w:r>
    </w:p>
    <w:p>
      <w:r>
        <w:rPr>
          <w:rFonts w:ascii="Arial" w:hAnsi="Arial" w:eastAsia="Arial" w:cs="Arial"/>
        </w:rPr>
        <w:tab/>
      </w:r>
      <w:r>
        <w:rPr>
          <w:rFonts w:ascii="Arial" w:hAnsi="Arial" w:eastAsia="Arial" w:cs="Arial"/>
        </w:rPr>
        <w:t>{ </w:t>
      </w:r>
    </w:p>
    <w:p>
      <w:r>
        <w:rPr>
          <w:rFonts w:ascii="Arial" w:hAnsi="Arial" w:eastAsia="Arial" w:cs="Arial"/>
        </w:rPr>
        <w:tab/>
      </w:r>
      <w:r>
        <w:rPr>
          <w:rFonts w:ascii="Arial" w:hAnsi="Arial" w:eastAsia="Arial" w:cs="Arial"/>
        </w:rPr>
        <w:tab/>
      </w:r>
      <w:r>
        <w:rPr>
          <w:rFonts w:ascii="Arial" w:hAnsi="Arial" w:eastAsia="Arial" w:cs="Arial"/>
        </w:rPr>
        <w:t>A a = new A(20,"GeeksForGeeks"); </w:t>
      </w:r>
    </w:p>
    <w:p/>
    <w:p>
      <w:r>
        <w:rPr>
          <w:rFonts w:ascii="Arial" w:hAnsi="Arial" w:eastAsia="Arial" w:cs="Arial"/>
        </w:rPr>
        <w:tab/>
      </w:r>
      <w:r>
        <w:rPr>
          <w:rFonts w:ascii="Arial" w:hAnsi="Arial" w:eastAsia="Arial" w:cs="Arial"/>
        </w:rPr>
        <w:tab/>
      </w:r>
      <w:r>
        <w:rPr>
          <w:rFonts w:ascii="Arial" w:hAnsi="Arial" w:eastAsia="Arial" w:cs="Arial"/>
        </w:rPr>
        <w:t>// Serializing 'a' </w:t>
      </w:r>
    </w:p>
    <w:p>
      <w:r>
        <w:rPr>
          <w:rFonts w:ascii="Arial" w:hAnsi="Arial" w:eastAsia="Arial" w:cs="Arial"/>
        </w:rPr>
        <w:tab/>
      </w:r>
      <w:r>
        <w:rPr>
          <w:rFonts w:ascii="Arial" w:hAnsi="Arial" w:eastAsia="Arial" w:cs="Arial"/>
        </w:rPr>
        <w:tab/>
      </w:r>
      <w:r>
        <w:rPr>
          <w:rFonts w:ascii="Arial" w:hAnsi="Arial" w:eastAsia="Arial" w:cs="Arial"/>
        </w:rPr>
        <w:t>FileOutputStream fos = new FileOutputStream("xyz.txt"); </w:t>
      </w:r>
    </w:p>
    <w:p>
      <w:r>
        <w:rPr>
          <w:rFonts w:ascii="Arial" w:hAnsi="Arial" w:eastAsia="Arial" w:cs="Arial"/>
        </w:rPr>
        <w:tab/>
      </w:r>
      <w:r>
        <w:rPr>
          <w:rFonts w:ascii="Arial" w:hAnsi="Arial" w:eastAsia="Arial" w:cs="Arial"/>
        </w:rPr>
        <w:tab/>
      </w:r>
      <w:r>
        <w:rPr>
          <w:rFonts w:ascii="Arial" w:hAnsi="Arial" w:eastAsia="Arial" w:cs="Arial"/>
        </w:rPr>
        <w:t>ObjectOutputStream oos = new ObjectOutputStream(fos); </w:t>
      </w:r>
    </w:p>
    <w:p>
      <w:r>
        <w:rPr>
          <w:rFonts w:ascii="Arial" w:hAnsi="Arial" w:eastAsia="Arial" w:cs="Arial"/>
        </w:rPr>
        <w:tab/>
      </w:r>
      <w:r>
        <w:rPr>
          <w:rFonts w:ascii="Arial" w:hAnsi="Arial" w:eastAsia="Arial" w:cs="Arial"/>
        </w:rPr>
        <w:tab/>
      </w:r>
      <w:r>
        <w:rPr>
          <w:rFonts w:ascii="Arial" w:hAnsi="Arial" w:eastAsia="Arial" w:cs="Arial"/>
        </w:rPr>
        <w:t>oos.writeObject(a); </w:t>
      </w:r>
    </w:p>
    <w:p/>
    <w:p>
      <w:r>
        <w:rPr>
          <w:rFonts w:ascii="Arial" w:hAnsi="Arial" w:eastAsia="Arial" w:cs="Arial"/>
        </w:rPr>
        <w:tab/>
      </w:r>
      <w:r>
        <w:rPr>
          <w:rFonts w:ascii="Arial" w:hAnsi="Arial" w:eastAsia="Arial" w:cs="Arial"/>
        </w:rPr>
        <w:tab/>
      </w:r>
      <w:r>
        <w:rPr>
          <w:rFonts w:ascii="Arial" w:hAnsi="Arial" w:eastAsia="Arial" w:cs="Arial"/>
        </w:rPr>
        <w:t>// De-serializing 'a' </w:t>
      </w:r>
    </w:p>
    <w:p>
      <w:r>
        <w:rPr>
          <w:rFonts w:ascii="Arial" w:hAnsi="Arial" w:eastAsia="Arial" w:cs="Arial"/>
        </w:rPr>
        <w:tab/>
      </w:r>
      <w:r>
        <w:rPr>
          <w:rFonts w:ascii="Arial" w:hAnsi="Arial" w:eastAsia="Arial" w:cs="Arial"/>
        </w:rPr>
        <w:tab/>
      </w:r>
      <w:r>
        <w:rPr>
          <w:rFonts w:ascii="Arial" w:hAnsi="Arial" w:eastAsia="Arial" w:cs="Arial"/>
        </w:rPr>
        <w:t>FileInputStream fis = new FileInputStream("xyz.txt"); </w:t>
      </w:r>
    </w:p>
    <w:p>
      <w:r>
        <w:rPr>
          <w:rFonts w:ascii="Arial" w:hAnsi="Arial" w:eastAsia="Arial" w:cs="Arial"/>
        </w:rPr>
        <w:tab/>
      </w:r>
      <w:r>
        <w:rPr>
          <w:rFonts w:ascii="Arial" w:hAnsi="Arial" w:eastAsia="Arial" w:cs="Arial"/>
        </w:rPr>
        <w:tab/>
      </w:r>
      <w:r>
        <w:rPr>
          <w:rFonts w:ascii="Arial" w:hAnsi="Arial" w:eastAsia="Arial" w:cs="Arial"/>
        </w:rPr>
        <w:t>ObjectInputStream ois = new ObjectInputStream(fis); </w:t>
      </w:r>
    </w:p>
    <w:p>
      <w:r>
        <w:rPr>
          <w:rFonts w:ascii="Arial" w:hAnsi="Arial" w:eastAsia="Arial" w:cs="Arial"/>
        </w:rPr>
        <w:tab/>
      </w:r>
      <w:r>
        <w:rPr>
          <w:rFonts w:ascii="Arial" w:hAnsi="Arial" w:eastAsia="Arial" w:cs="Arial"/>
        </w:rPr>
        <w:tab/>
      </w:r>
      <w:r>
        <w:rPr>
          <w:rFonts w:ascii="Arial" w:hAnsi="Arial" w:eastAsia="Arial" w:cs="Arial"/>
        </w:rPr>
        <w:t>A b = (A)ois.readObject();//down-casting object </w:t>
      </w:r>
    </w:p>
    <w:p/>
    <w:p>
      <w:r>
        <w:rPr>
          <w:rFonts w:ascii="Arial" w:hAnsi="Arial" w:eastAsia="Arial" w:cs="Arial"/>
        </w:rPr>
        <w:tab/>
      </w:r>
      <w:r>
        <w:rPr>
          <w:rFonts w:ascii="Arial" w:hAnsi="Arial" w:eastAsia="Arial" w:cs="Arial"/>
        </w:rPr>
        <w:tab/>
      </w:r>
      <w:r>
        <w:rPr>
          <w:rFonts w:ascii="Arial" w:hAnsi="Arial" w:eastAsia="Arial" w:cs="Arial"/>
        </w:rPr>
        <w:t>System.out.println(b.i+" "+b.s); </w:t>
      </w:r>
    </w:p>
    <w:p/>
    <w:p>
      <w:r>
        <w:rPr>
          <w:rFonts w:ascii="Arial" w:hAnsi="Arial" w:eastAsia="Arial" w:cs="Arial"/>
        </w:rPr>
        <w:tab/>
      </w:r>
      <w:r>
        <w:rPr>
          <w:rFonts w:ascii="Arial" w:hAnsi="Arial" w:eastAsia="Arial" w:cs="Arial"/>
        </w:rPr>
        <w:tab/>
      </w:r>
      <w:r>
        <w:rPr>
          <w:rFonts w:ascii="Arial" w:hAnsi="Arial" w:eastAsia="Arial" w:cs="Arial"/>
        </w:rPr>
        <w:t>// closing streams </w:t>
      </w:r>
    </w:p>
    <w:p>
      <w:r>
        <w:rPr>
          <w:rFonts w:ascii="Arial" w:hAnsi="Arial" w:eastAsia="Arial" w:cs="Arial"/>
        </w:rPr>
        <w:tab/>
      </w:r>
      <w:r>
        <w:rPr>
          <w:rFonts w:ascii="Arial" w:hAnsi="Arial" w:eastAsia="Arial" w:cs="Arial"/>
        </w:rPr>
        <w:tab/>
      </w:r>
      <w:r>
        <w:rPr>
          <w:rFonts w:ascii="Arial" w:hAnsi="Arial" w:eastAsia="Arial" w:cs="Arial"/>
        </w:rPr>
        <w:t>oos.close(); </w:t>
      </w:r>
    </w:p>
    <w:p>
      <w:r>
        <w:rPr>
          <w:rFonts w:ascii="Arial" w:hAnsi="Arial" w:eastAsia="Arial" w:cs="Arial"/>
        </w:rPr>
        <w:tab/>
      </w:r>
      <w:r>
        <w:rPr>
          <w:rFonts w:ascii="Arial" w:hAnsi="Arial" w:eastAsia="Arial" w:cs="Arial"/>
        </w:rPr>
        <w:tab/>
      </w:r>
      <w:r>
        <w:rPr>
          <w:rFonts w:ascii="Arial" w:hAnsi="Arial" w:eastAsia="Arial" w:cs="Arial"/>
        </w:rPr>
        <w:t>ois.close(); </w:t>
      </w:r>
    </w:p>
    <w:p>
      <w:r>
        <w:rPr>
          <w:rFonts w:ascii="Arial" w:hAnsi="Arial" w:eastAsia="Arial" w:cs="Arial"/>
        </w:rPr>
        <w:tab/>
      </w:r>
      <w:r>
        <w:rPr>
          <w:rFonts w:ascii="Arial" w:hAnsi="Arial" w:eastAsia="Arial" w:cs="Arial"/>
        </w:rPr>
        <w:t>} </w:t>
      </w:r>
    </w:p>
    <w:p>
      <w:r>
        <w:rPr>
          <w:rFonts w:ascii="Arial" w:hAnsi="Arial" w:eastAsia="Arial" w:cs="Arial"/>
        </w:rPr>
        <w:t>} </w:t>
      </w:r>
    </w:p>
    <w:p>
      <w:r>
        <w:rPr>
          <w:rFonts w:ascii="Arial" w:hAnsi="Arial" w:eastAsia="Arial" w:cs="Arial"/>
        </w:rPr>
        <w:t>&gt;Clonable</w:t>
      </w:r>
    </w:p>
    <w:p/>
    <w:p>
      <w:r>
        <w:rPr>
          <w:rFonts w:ascii="Arial" w:hAnsi="Arial" w:eastAsia="Arial" w:cs="Arial"/>
        </w:rPr>
        <w:t>Cloneable interface is present in java.lang package. There is a method clone() in Object class. A class that implements the Cloneable interface indicates that it is legal for clone() method to make a field-for-field copy of instances of that class.</w:t>
      </w:r>
    </w:p>
    <w:p/>
    <w:p/>
    <w:p>
      <w:r>
        <w:rPr>
          <w:rFonts w:ascii="Arial" w:hAnsi="Arial" w:eastAsia="Arial" w:cs="Arial"/>
        </w:rPr>
        <w:t>import java.lang.Cloneable; </w:t>
      </w:r>
    </w:p>
    <w:p>
      <w:r>
        <w:rPr>
          <w:rFonts w:ascii="Arial" w:hAnsi="Arial" w:eastAsia="Arial" w:cs="Arial"/>
        </w:rPr>
        <w:t>class A implements Cloneable </w:t>
      </w:r>
    </w:p>
    <w:p>
      <w:r>
        <w:rPr>
          <w:rFonts w:ascii="Arial" w:hAnsi="Arial" w:eastAsia="Arial" w:cs="Arial"/>
        </w:rPr>
        <w:t>{ </w:t>
      </w:r>
    </w:p>
    <w:p>
      <w:r>
        <w:rPr>
          <w:rFonts w:ascii="Arial" w:hAnsi="Arial" w:eastAsia="Arial" w:cs="Arial"/>
        </w:rPr>
        <w:tab/>
      </w:r>
      <w:r>
        <w:rPr>
          <w:rFonts w:ascii="Arial" w:hAnsi="Arial" w:eastAsia="Arial" w:cs="Arial"/>
        </w:rPr>
        <w:t>int i; </w:t>
      </w:r>
    </w:p>
    <w:p>
      <w:r>
        <w:rPr>
          <w:rFonts w:ascii="Arial" w:hAnsi="Arial" w:eastAsia="Arial" w:cs="Arial"/>
        </w:rPr>
        <w:tab/>
      </w:r>
      <w:r>
        <w:rPr>
          <w:rFonts w:ascii="Arial" w:hAnsi="Arial" w:eastAsia="Arial" w:cs="Arial"/>
        </w:rPr>
        <w:t>String s; </w:t>
      </w:r>
    </w:p>
    <w:p/>
    <w:p>
      <w:r>
        <w:rPr>
          <w:rFonts w:ascii="Arial" w:hAnsi="Arial" w:eastAsia="Arial" w:cs="Arial"/>
        </w:rPr>
        <w:tab/>
      </w:r>
      <w:r>
        <w:rPr>
          <w:rFonts w:ascii="Arial" w:hAnsi="Arial" w:eastAsia="Arial" w:cs="Arial"/>
        </w:rPr>
        <w:t>// A class constructor </w:t>
      </w:r>
    </w:p>
    <w:p>
      <w:r>
        <w:rPr>
          <w:rFonts w:ascii="Arial" w:hAnsi="Arial" w:eastAsia="Arial" w:cs="Arial"/>
        </w:rPr>
        <w:tab/>
      </w:r>
      <w:r>
        <w:rPr>
          <w:rFonts w:ascii="Arial" w:hAnsi="Arial" w:eastAsia="Arial" w:cs="Arial"/>
        </w:rPr>
        <w:t>public A(int i,String s) </w:t>
      </w:r>
    </w:p>
    <w:p>
      <w:r>
        <w:rPr>
          <w:rFonts w:ascii="Arial" w:hAnsi="Arial" w:eastAsia="Arial" w:cs="Arial"/>
        </w:rPr>
        <w:tab/>
      </w:r>
      <w:r>
        <w:rPr>
          <w:rFonts w:ascii="Arial" w:hAnsi="Arial" w:eastAsia="Arial" w:cs="Arial"/>
        </w:rPr>
        <w:t>{ </w:t>
      </w:r>
    </w:p>
    <w:p>
      <w:r>
        <w:rPr>
          <w:rFonts w:ascii="Arial" w:hAnsi="Arial" w:eastAsia="Arial" w:cs="Arial"/>
        </w:rPr>
        <w:tab/>
      </w:r>
      <w:r>
        <w:rPr>
          <w:rFonts w:ascii="Arial" w:hAnsi="Arial" w:eastAsia="Arial" w:cs="Arial"/>
        </w:rPr>
        <w:tab/>
      </w:r>
      <w:r>
        <w:rPr>
          <w:rFonts w:ascii="Arial" w:hAnsi="Arial" w:eastAsia="Arial" w:cs="Arial"/>
        </w:rPr>
        <w:t>this.i = i; </w:t>
      </w:r>
    </w:p>
    <w:p>
      <w:r>
        <w:rPr>
          <w:rFonts w:ascii="Arial" w:hAnsi="Arial" w:eastAsia="Arial" w:cs="Arial"/>
        </w:rPr>
        <w:tab/>
      </w:r>
      <w:r>
        <w:rPr>
          <w:rFonts w:ascii="Arial" w:hAnsi="Arial" w:eastAsia="Arial" w:cs="Arial"/>
        </w:rPr>
        <w:tab/>
      </w:r>
      <w:r>
        <w:rPr>
          <w:rFonts w:ascii="Arial" w:hAnsi="Arial" w:eastAsia="Arial" w:cs="Arial"/>
        </w:rPr>
        <w:t>this.s = s; </w:t>
      </w:r>
    </w:p>
    <w:p>
      <w:r>
        <w:rPr>
          <w:rFonts w:ascii="Arial" w:hAnsi="Arial" w:eastAsia="Arial" w:cs="Arial"/>
        </w:rPr>
        <w:tab/>
      </w:r>
      <w:r>
        <w:rPr>
          <w:rFonts w:ascii="Arial" w:hAnsi="Arial" w:eastAsia="Arial" w:cs="Arial"/>
        </w:rPr>
        <w:t>} </w:t>
      </w:r>
    </w:p>
    <w:p>
      <w:r>
        <w:rPr>
          <w:rFonts w:ascii="Arial" w:hAnsi="Arial" w:eastAsia="Arial" w:cs="Arial"/>
        </w:rPr>
        <w:tab/>
      </w:r>
      <w:r>
        <w:rPr>
          <w:rFonts w:ascii="Arial" w:hAnsi="Arial" w:eastAsia="Arial" w:cs="Arial"/>
        </w:rPr>
        <w:t>@Override</w:t>
      </w:r>
    </w:p>
    <w:p>
      <w:r>
        <w:rPr>
          <w:rFonts w:ascii="Arial" w:hAnsi="Arial" w:eastAsia="Arial" w:cs="Arial"/>
        </w:rPr>
        <w:tab/>
      </w:r>
      <w:r>
        <w:rPr>
          <w:rFonts w:ascii="Arial" w:hAnsi="Arial" w:eastAsia="Arial" w:cs="Arial"/>
        </w:rPr>
        <w:t>protected Object clone() </w:t>
      </w:r>
    </w:p>
    <w:p>
      <w:r>
        <w:rPr>
          <w:rFonts w:ascii="Arial" w:hAnsi="Arial" w:eastAsia="Arial" w:cs="Arial"/>
        </w:rPr>
        <w:tab/>
      </w:r>
      <w:r>
        <w:rPr>
          <w:rFonts w:ascii="Arial" w:hAnsi="Arial" w:eastAsia="Arial" w:cs="Arial"/>
        </w:rPr>
        <w:t>throws CloneNotSupportedException </w:t>
      </w:r>
    </w:p>
    <w:p>
      <w:r>
        <w:rPr>
          <w:rFonts w:ascii="Arial" w:hAnsi="Arial" w:eastAsia="Arial" w:cs="Arial"/>
        </w:rPr>
        <w:tab/>
      </w:r>
      <w:r>
        <w:rPr>
          <w:rFonts w:ascii="Arial" w:hAnsi="Arial" w:eastAsia="Arial" w:cs="Arial"/>
        </w:rPr>
        <w:t>{ </w:t>
      </w:r>
    </w:p>
    <w:p>
      <w:r>
        <w:rPr>
          <w:rFonts w:ascii="Arial" w:hAnsi="Arial" w:eastAsia="Arial" w:cs="Arial"/>
        </w:rPr>
        <w:tab/>
      </w:r>
      <w:r>
        <w:rPr>
          <w:rFonts w:ascii="Arial" w:hAnsi="Arial" w:eastAsia="Arial" w:cs="Arial"/>
        </w:rPr>
        <w:tab/>
      </w:r>
      <w:r>
        <w:rPr>
          <w:rFonts w:ascii="Arial" w:hAnsi="Arial" w:eastAsia="Arial" w:cs="Arial"/>
        </w:rPr>
        <w:t>return super.clone(); </w:t>
      </w:r>
    </w:p>
    <w:p>
      <w:r>
        <w:rPr>
          <w:rFonts w:ascii="Arial" w:hAnsi="Arial" w:eastAsia="Arial" w:cs="Arial"/>
        </w:rPr>
        <w:tab/>
      </w:r>
      <w:r>
        <w:rPr>
          <w:rFonts w:ascii="Arial" w:hAnsi="Arial" w:eastAsia="Arial" w:cs="Arial"/>
        </w:rPr>
        <w:t>} </w:t>
      </w:r>
    </w:p>
    <w:p>
      <w:r>
        <w:rPr>
          <w:rFonts w:ascii="Arial" w:hAnsi="Arial" w:eastAsia="Arial" w:cs="Arial"/>
        </w:rPr>
        <w:t>} </w:t>
      </w:r>
    </w:p>
    <w:p/>
    <w:p>
      <w:r>
        <w:rPr>
          <w:rFonts w:ascii="Arial" w:hAnsi="Arial" w:eastAsia="Arial" w:cs="Arial"/>
        </w:rPr>
        <w:t>public class Test </w:t>
      </w:r>
    </w:p>
    <w:p>
      <w:r>
        <w:rPr>
          <w:rFonts w:ascii="Arial" w:hAnsi="Arial" w:eastAsia="Arial" w:cs="Arial"/>
        </w:rPr>
        <w:t>{ </w:t>
      </w:r>
    </w:p>
    <w:p>
      <w:r>
        <w:rPr>
          <w:rFonts w:ascii="Arial" w:hAnsi="Arial" w:eastAsia="Arial" w:cs="Arial"/>
        </w:rPr>
        <w:tab/>
      </w:r>
      <w:r>
        <w:rPr>
          <w:rFonts w:ascii="Arial" w:hAnsi="Arial" w:eastAsia="Arial" w:cs="Arial"/>
        </w:rPr>
        <w:t>public static void main(String[] args) </w:t>
      </w:r>
    </w:p>
    <w:p>
      <w:r>
        <w:rPr>
          <w:rFonts w:ascii="Arial" w:hAnsi="Arial" w:eastAsia="Arial" w:cs="Arial"/>
        </w:rPr>
        <w:tab/>
      </w:r>
      <w:r>
        <w:rPr>
          <w:rFonts w:ascii="Arial" w:hAnsi="Arial" w:eastAsia="Arial" w:cs="Arial"/>
        </w:rPr>
        <w:tab/>
      </w:r>
      <w:r>
        <w:rPr>
          <w:rFonts w:ascii="Arial" w:hAnsi="Arial" w:eastAsia="Arial" w:cs="Arial"/>
        </w:rPr>
        <w:t>throws CloneNotSupportedException </w:t>
      </w:r>
    </w:p>
    <w:p>
      <w:r>
        <w:rPr>
          <w:rFonts w:ascii="Arial" w:hAnsi="Arial" w:eastAsia="Arial" w:cs="Arial"/>
        </w:rPr>
        <w:tab/>
      </w:r>
      <w:r>
        <w:rPr>
          <w:rFonts w:ascii="Arial" w:hAnsi="Arial" w:eastAsia="Arial" w:cs="Arial"/>
        </w:rPr>
        <w:t>{ </w:t>
      </w:r>
    </w:p>
    <w:p>
      <w:r>
        <w:rPr>
          <w:rFonts w:ascii="Arial" w:hAnsi="Arial" w:eastAsia="Arial" w:cs="Arial"/>
        </w:rPr>
        <w:tab/>
      </w:r>
      <w:r>
        <w:rPr>
          <w:rFonts w:ascii="Arial" w:hAnsi="Arial" w:eastAsia="Arial" w:cs="Arial"/>
        </w:rPr>
        <w:tab/>
      </w:r>
      <w:r>
        <w:rPr>
          <w:rFonts w:ascii="Arial" w:hAnsi="Arial" w:eastAsia="Arial" w:cs="Arial"/>
        </w:rPr>
        <w:t>A a = new A(20, "GeeksForGeeks"); </w:t>
      </w:r>
    </w:p>
    <w:p/>
    <w:p>
      <w:r>
        <w:rPr>
          <w:rFonts w:ascii="Arial" w:hAnsi="Arial" w:eastAsia="Arial" w:cs="Arial"/>
        </w:rPr>
        <w:tab/>
      </w:r>
      <w:r>
        <w:rPr>
          <w:rFonts w:ascii="Arial" w:hAnsi="Arial" w:eastAsia="Arial" w:cs="Arial"/>
        </w:rPr>
        <w:tab/>
      </w:r>
      <w:r>
        <w:rPr>
          <w:rFonts w:ascii="Arial" w:hAnsi="Arial" w:eastAsia="Arial" w:cs="Arial"/>
        </w:rPr>
        <w:t>// cloning 'a' and holding </w:t>
      </w:r>
    </w:p>
    <w:p>
      <w:r>
        <w:rPr>
          <w:rFonts w:ascii="Arial" w:hAnsi="Arial" w:eastAsia="Arial" w:cs="Arial"/>
        </w:rPr>
        <w:tab/>
      </w:r>
      <w:r>
        <w:rPr>
          <w:rFonts w:ascii="Arial" w:hAnsi="Arial" w:eastAsia="Arial" w:cs="Arial"/>
        </w:rPr>
        <w:tab/>
      </w:r>
      <w:r>
        <w:rPr>
          <w:rFonts w:ascii="Arial" w:hAnsi="Arial" w:eastAsia="Arial" w:cs="Arial"/>
        </w:rPr>
        <w:t>// new cloned object reference in b </w:t>
      </w:r>
    </w:p>
    <w:p/>
    <w:p>
      <w:r>
        <w:rPr>
          <w:rFonts w:ascii="Arial" w:hAnsi="Arial" w:eastAsia="Arial" w:cs="Arial"/>
        </w:rPr>
        <w:tab/>
      </w:r>
      <w:r>
        <w:rPr>
          <w:rFonts w:ascii="Arial" w:hAnsi="Arial" w:eastAsia="Arial" w:cs="Arial"/>
        </w:rPr>
        <w:tab/>
      </w:r>
      <w:r>
        <w:rPr>
          <w:rFonts w:ascii="Arial" w:hAnsi="Arial" w:eastAsia="Arial" w:cs="Arial"/>
        </w:rPr>
        <w:t>// down-casting as clone() return type is Object </w:t>
      </w:r>
    </w:p>
    <w:p>
      <w:r>
        <w:rPr>
          <w:rFonts w:ascii="Arial" w:hAnsi="Arial" w:eastAsia="Arial" w:cs="Arial"/>
        </w:rPr>
        <w:tab/>
      </w:r>
      <w:r>
        <w:rPr>
          <w:rFonts w:ascii="Arial" w:hAnsi="Arial" w:eastAsia="Arial" w:cs="Arial"/>
        </w:rPr>
        <w:tab/>
      </w:r>
      <w:r>
        <w:rPr>
          <w:rFonts w:ascii="Arial" w:hAnsi="Arial" w:eastAsia="Arial" w:cs="Arial"/>
        </w:rPr>
        <w:t>A b = (A)a.clone(); </w:t>
      </w:r>
    </w:p>
    <w:p/>
    <w:p>
      <w:r>
        <w:rPr>
          <w:rFonts w:ascii="Arial" w:hAnsi="Arial" w:eastAsia="Arial" w:cs="Arial"/>
        </w:rPr>
        <w:tab/>
      </w:r>
      <w:r>
        <w:rPr>
          <w:rFonts w:ascii="Arial" w:hAnsi="Arial" w:eastAsia="Arial" w:cs="Arial"/>
        </w:rPr>
        <w:tab/>
      </w:r>
      <w:r>
        <w:rPr>
          <w:rFonts w:ascii="Arial" w:hAnsi="Arial" w:eastAsia="Arial" w:cs="Arial"/>
        </w:rPr>
        <w:t>System.out.println(b.i); </w:t>
      </w:r>
    </w:p>
    <w:p>
      <w:r>
        <w:rPr>
          <w:rFonts w:ascii="Arial" w:hAnsi="Arial" w:eastAsia="Arial" w:cs="Arial"/>
        </w:rPr>
        <w:tab/>
      </w:r>
      <w:r>
        <w:rPr>
          <w:rFonts w:ascii="Arial" w:hAnsi="Arial" w:eastAsia="Arial" w:cs="Arial"/>
        </w:rPr>
        <w:tab/>
      </w:r>
      <w:r>
        <w:rPr>
          <w:rFonts w:ascii="Arial" w:hAnsi="Arial" w:eastAsia="Arial" w:cs="Arial"/>
        </w:rPr>
        <w:t>System.out.println(b.s); </w:t>
      </w:r>
    </w:p>
    <w:p>
      <w:r>
        <w:rPr>
          <w:rFonts w:ascii="Arial" w:hAnsi="Arial" w:eastAsia="Arial" w:cs="Arial"/>
        </w:rPr>
        <w:tab/>
      </w:r>
      <w:r>
        <w:rPr>
          <w:rFonts w:ascii="Arial" w:hAnsi="Arial" w:eastAsia="Arial" w:cs="Arial"/>
        </w:rPr>
        <w:t>} </w:t>
      </w:r>
    </w:p>
    <w:p>
      <w:r>
        <w:rPr>
          <w:rFonts w:ascii="Arial" w:hAnsi="Arial" w:eastAsia="Arial" w:cs="Arial"/>
        </w:rPr>
        <w:t>} </w:t>
      </w:r>
    </w:p>
    <w:p/>
    <w:p>
      <w:r>
        <w:rPr>
          <w:b/>
          <w:bCs/>
        </w:rPr>
        <w:t>7. Is Externalizable a marker interface? Difference between Serializable and Externalizable. </w:t>
      </w:r>
    </w:p>
    <w:p>
      <w:r>
        <w:rPr>
          <w:rFonts w:ascii="Arial" w:hAnsi="Arial" w:eastAsia="Arial" w:cs="Arial"/>
        </w:rPr>
        <w:t>No,</w:t>
      </w:r>
    </w:p>
    <w:p>
      <w:r>
        <w:rPr>
          <w:rFonts w:ascii="Arial" w:hAnsi="Arial" w:eastAsia="Arial" w:cs="Arial"/>
        </w:rPr>
        <w:t>As the name suggest it is externalizing your serialization.If you want to customize your serialization mechanism then you can use it.It uses custom written mechanism to perform marshaling and unmarshalling of objects.Externalizable interface extends Serializable interface. If you implement this interface, you need to provide implementation of readExternal() and writeExternal() method.</w:t>
      </w:r>
    </w:p>
    <w:p/>
    <w:p>
      <w:r>
        <w:rPr>
          <w:rFonts w:ascii="Arial" w:hAnsi="Arial" w:eastAsia="Arial" w:cs="Arial"/>
        </w:rPr>
        <w:t>Parameter</w:t>
      </w:r>
    </w:p>
    <w:p>
      <w:r>
        <w:rPr>
          <w:rFonts w:ascii="Arial" w:hAnsi="Arial" w:eastAsia="Arial" w:cs="Arial"/>
        </w:rPr>
        <w:t>Serializable</w:t>
      </w:r>
    </w:p>
    <w:p>
      <w:r>
        <w:rPr>
          <w:rFonts w:ascii="Arial" w:hAnsi="Arial" w:eastAsia="Arial" w:cs="Arial"/>
        </w:rPr>
        <w:t>Externalizable</w:t>
      </w:r>
    </w:p>
    <w:p>
      <w:r>
        <w:rPr>
          <w:rFonts w:ascii="Arial" w:hAnsi="Arial" w:eastAsia="Arial" w:cs="Arial"/>
        </w:rPr>
        <w:t>Marker interface</w:t>
      </w:r>
    </w:p>
    <w:p>
      <w:r>
        <w:rPr>
          <w:rFonts w:ascii="Arial" w:hAnsi="Arial" w:eastAsia="Arial" w:cs="Arial"/>
        </w:rPr>
        <w:t>It is marker interface. You don’t have to provide implementation of any method.</w:t>
      </w:r>
    </w:p>
    <w:p>
      <w:r>
        <w:rPr>
          <w:rFonts w:ascii="Arial" w:hAnsi="Arial" w:eastAsia="Arial" w:cs="Arial"/>
        </w:rPr>
        <w:t>Externalizable is not marker interface, you have to override writeExternal and readExternal method.</w:t>
      </w:r>
    </w:p>
    <w:p>
      <w:r>
        <w:rPr>
          <w:rFonts w:ascii="Arial" w:hAnsi="Arial" w:eastAsia="Arial" w:cs="Arial"/>
        </w:rPr>
        <w:t>Control</w:t>
      </w:r>
    </w:p>
    <w:p>
      <w:r>
        <w:rPr>
          <w:rFonts w:ascii="Arial" w:hAnsi="Arial" w:eastAsia="Arial" w:cs="Arial"/>
        </w:rPr>
        <w:t>Serializable interface has less control over serialization process and it is optional to override readObject and writeObject.</w:t>
      </w:r>
    </w:p>
    <w:p>
      <w:r>
        <w:rPr>
          <w:rFonts w:ascii="Arial" w:hAnsi="Arial" w:eastAsia="Arial" w:cs="Arial"/>
        </w:rPr>
        <w:t>Externalizable interface has more control over serialization process and it is mandatory to override writeExternal and readExternal.</w:t>
      </w:r>
    </w:p>
    <w:p>
      <w:r>
        <w:rPr>
          <w:rFonts w:ascii="Arial" w:hAnsi="Arial" w:eastAsia="Arial" w:cs="Arial"/>
        </w:rPr>
        <w:t>Performance</w:t>
      </w:r>
    </w:p>
    <w:p>
      <w:r>
        <w:rPr>
          <w:rFonts w:ascii="Arial" w:hAnsi="Arial" w:eastAsia="Arial" w:cs="Arial"/>
        </w:rPr>
        <w:t>JVM uses reflection to perform serialization in the case of Serializable interface which is quite slow.</w:t>
      </w:r>
    </w:p>
    <w:p>
      <w:r>
        <w:rPr>
          <w:rFonts w:ascii="Arial" w:hAnsi="Arial" w:eastAsia="Arial" w:cs="Arial"/>
        </w:rPr>
        <w:t>Programmer have to implement readExternal and writeExternal methods but it relatively results in better performance</w:t>
      </w:r>
    </w:p>
    <w:p>
      <w:r>
        <w:rPr>
          <w:rFonts w:ascii="Arial" w:hAnsi="Arial" w:eastAsia="Arial" w:cs="Arial"/>
        </w:rPr>
        <w:t>Supersedes</w:t>
      </w:r>
    </w:p>
    <w:p>
      <w:r>
        <w:rPr>
          <w:rFonts w:ascii="Arial" w:hAnsi="Arial" w:eastAsia="Arial" w:cs="Arial"/>
        </w:rPr>
        <w:t>NA</w:t>
      </w:r>
    </w:p>
    <w:p>
      <w:r>
        <w:rPr>
          <w:rFonts w:ascii="Arial" w:hAnsi="Arial" w:eastAsia="Arial" w:cs="Arial"/>
        </w:rPr>
        <w:t>If you implement Externalizable interface and provide implementation of readExternal and writeExternal then it supersedes readObject and writeObject methods in that class. It is due to the fact that Externalizable extends Serializable interface.</w:t>
      </w:r>
    </w:p>
    <w:p>
      <w:r>
        <w:rPr>
          <w:rFonts w:ascii="Arial" w:hAnsi="Arial" w:eastAsia="Arial" w:cs="Arial"/>
        </w:rPr>
        <w:t>Constructor called during Deserialization</w:t>
      </w:r>
    </w:p>
    <w:p>
      <w:r>
        <w:rPr>
          <w:rFonts w:ascii="Arial" w:hAnsi="Arial" w:eastAsia="Arial" w:cs="Arial"/>
        </w:rPr>
        <w:t>Default constructor is not called during Deserialization process.</w:t>
      </w:r>
    </w:p>
    <w:p>
      <w:r>
        <w:rPr>
          <w:rFonts w:ascii="Arial" w:hAnsi="Arial" w:eastAsia="Arial" w:cs="Arial"/>
        </w:rPr>
        <w:t>Default constructor is called during Deserialization process.</w:t>
      </w:r>
    </w:p>
    <w:p/>
    <w:p>
      <w:r>
        <w:rPr>
          <w:b/>
          <w:bCs/>
        </w:rPr>
        <w:t>8. What is the difference between checked and unchecked exception? Give examples for each from the JDK. </w:t>
      </w:r>
    </w:p>
    <w:p/>
    <w:p>
      <w:r>
        <w:rPr>
          <w:rFonts w:ascii="Arial" w:hAnsi="Arial" w:eastAsia="Arial" w:cs="Arial"/>
        </w:rPr>
        <w:t>&gt;Checked: are the exceptions that are checked at compile time. If some code within a method throws a checked exception, then the method must either handle the exception or it must specify the exception using throws keyword.</w:t>
      </w:r>
    </w:p>
    <w:p>
      <w:r>
        <w:rPr>
          <w:rFonts w:ascii="Arial" w:hAnsi="Arial" w:eastAsia="Arial" w:cs="Arial"/>
        </w:rPr>
        <w:t>ex:-FileNotFoundException , IOException,SQLException &amp; ClassNotFoundException.</w:t>
      </w:r>
    </w:p>
    <w:p/>
    <w:p/>
    <w:p>
      <w:r>
        <w:rPr>
          <w:rFonts w:ascii="Arial" w:hAnsi="Arial" w:eastAsia="Arial" w:cs="Arial"/>
        </w:rPr>
        <w:t>class Main { </w:t>
      </w:r>
    </w:p>
    <w:p>
      <w:r>
        <w:rPr>
          <w:rFonts w:ascii="Arial" w:hAnsi="Arial" w:eastAsia="Arial" w:cs="Arial"/>
        </w:rPr>
        <w:t>    public static void main(String[] args) throws IOException</w:t>
      </w:r>
    </w:p>
    <w:p>
      <w:r>
        <w:rPr>
          <w:rFonts w:ascii="Arial" w:hAnsi="Arial" w:eastAsia="Arial" w:cs="Arial"/>
        </w:rPr>
        <w:t>{ </w:t>
      </w:r>
    </w:p>
    <w:p>
      <w:r>
        <w:rPr>
          <w:rFonts w:ascii="Arial" w:hAnsi="Arial" w:eastAsia="Arial" w:cs="Arial"/>
        </w:rPr>
        <w:t>        FileReader file = new FileReader("C:\\test\\a.txt"); </w:t>
      </w:r>
    </w:p>
    <w:p>
      <w:r>
        <w:rPr>
          <w:rFonts w:ascii="Arial" w:hAnsi="Arial" w:eastAsia="Arial" w:cs="Arial"/>
        </w:rPr>
        <w:t>        BufferedReader fileInput = new BufferedReader(file); </w:t>
      </w:r>
    </w:p>
    <w:p>
      <w:r>
        <w:rPr>
          <w:rFonts w:ascii="Arial" w:hAnsi="Arial" w:eastAsia="Arial" w:cs="Arial"/>
        </w:rPr>
        <w:t>          </w:t>
      </w:r>
    </w:p>
    <w:p>
      <w:r>
        <w:rPr>
          <w:rFonts w:ascii="Arial" w:hAnsi="Arial" w:eastAsia="Arial" w:cs="Arial"/>
        </w:rPr>
        <w:t>       </w:t>
      </w:r>
    </w:p>
    <w:p>
      <w:r>
        <w:rPr>
          <w:rFonts w:ascii="Arial" w:hAnsi="Arial" w:eastAsia="Arial" w:cs="Arial"/>
        </w:rPr>
        <w:t>        for (int counter = 0; counter &lt; 3; counter++)  </w:t>
      </w:r>
    </w:p>
    <w:p>
      <w:r>
        <w:rPr>
          <w:rFonts w:ascii="Arial" w:hAnsi="Arial" w:eastAsia="Arial" w:cs="Arial"/>
        </w:rPr>
        <w:t>{</w:t>
      </w:r>
    </w:p>
    <w:p/>
    <w:p>
      <w:r>
        <w:rPr>
          <w:rFonts w:ascii="Arial" w:hAnsi="Arial" w:eastAsia="Arial" w:cs="Arial"/>
        </w:rPr>
        <w:t>            System.out.println(fileInput.readLine()); </w:t>
      </w:r>
    </w:p>
    <w:p>
      <w:r>
        <w:rPr>
          <w:rFonts w:ascii="Arial" w:hAnsi="Arial" w:eastAsia="Arial" w:cs="Arial"/>
        </w:rPr>
        <w:t>}</w:t>
      </w:r>
    </w:p>
    <w:p/>
    <w:p>
      <w:r>
        <w:rPr>
          <w:rFonts w:ascii="Arial" w:hAnsi="Arial" w:eastAsia="Arial" w:cs="Arial"/>
        </w:rPr>
        <w:t>          </w:t>
      </w:r>
    </w:p>
    <w:p>
      <w:r>
        <w:rPr>
          <w:rFonts w:ascii="Arial" w:hAnsi="Arial" w:eastAsia="Arial" w:cs="Arial"/>
        </w:rPr>
        <w:t>        fileInput.close(); </w:t>
      </w:r>
    </w:p>
    <w:p>
      <w:r>
        <w:rPr>
          <w:rFonts w:ascii="Arial" w:hAnsi="Arial" w:eastAsia="Arial" w:cs="Arial"/>
        </w:rPr>
        <w:t>    } </w:t>
      </w:r>
    </w:p>
    <w:p>
      <w:r>
        <w:rPr>
          <w:rFonts w:ascii="Arial" w:hAnsi="Arial" w:eastAsia="Arial" w:cs="Arial"/>
        </w:rPr>
        <w:t>} </w:t>
      </w:r>
    </w:p>
    <w:p/>
    <w:p>
      <w:r>
        <w:rPr>
          <w:rFonts w:ascii="Arial" w:hAnsi="Arial" w:eastAsia="Arial" w:cs="Arial"/>
        </w:rPr>
        <w:t>&gt;Unchecked are the exceptions that are not checked at compiled time.It means if your program is throwing an unchecked exception and even if you didn’t handle/declare that exception, the program won’t give a compilation error.</w:t>
      </w:r>
    </w:p>
    <w:p/>
    <w:p>
      <w:r>
        <w:rPr>
          <w:rFonts w:ascii="Arial" w:hAnsi="Arial" w:eastAsia="Arial" w:cs="Arial"/>
        </w:rPr>
        <w:t>ex:-NullPointerException,ArrayIndexOutOfBoundsException,ArithmeticException,IllegalArgumentException &amp; NumberFormatException</w:t>
      </w:r>
    </w:p>
    <w:p/>
    <w:p/>
    <w:p>
      <w:r>
        <w:rPr>
          <w:rFonts w:ascii="Arial" w:hAnsi="Arial" w:eastAsia="Arial" w:cs="Arial"/>
        </w:rPr>
        <w:t>class Main { </w:t>
      </w:r>
    </w:p>
    <w:p>
      <w:r>
        <w:rPr>
          <w:rFonts w:ascii="Arial" w:hAnsi="Arial" w:eastAsia="Arial" w:cs="Arial"/>
        </w:rPr>
        <w:t>   public static void main(String args[]) { </w:t>
      </w:r>
    </w:p>
    <w:p>
      <w:r>
        <w:rPr>
          <w:rFonts w:ascii="Arial" w:hAnsi="Arial" w:eastAsia="Arial" w:cs="Arial"/>
        </w:rPr>
        <w:t>      int x = 0; </w:t>
      </w:r>
    </w:p>
    <w:p>
      <w:r>
        <w:rPr>
          <w:rFonts w:ascii="Arial" w:hAnsi="Arial" w:eastAsia="Arial" w:cs="Arial"/>
        </w:rPr>
        <w:t>      int y = 10; </w:t>
      </w:r>
    </w:p>
    <w:p>
      <w:r>
        <w:rPr>
          <w:rFonts w:ascii="Arial" w:hAnsi="Arial" w:eastAsia="Arial" w:cs="Arial"/>
        </w:rPr>
        <w:t>      int z = y/x; </w:t>
      </w:r>
    </w:p>
    <w:p>
      <w:r>
        <w:rPr>
          <w:rFonts w:ascii="Arial" w:hAnsi="Arial" w:eastAsia="Arial" w:cs="Arial"/>
        </w:rPr>
        <w:t>  } </w:t>
      </w:r>
    </w:p>
    <w:p>
      <w:r>
        <w:rPr>
          <w:rFonts w:ascii="Arial" w:hAnsi="Arial" w:eastAsia="Arial" w:cs="Arial"/>
        </w:rPr>
        <w:t>} </w:t>
      </w:r>
    </w:p>
    <w:p/>
    <w:p/>
    <w:p/>
    <w:p/>
    <w:p>
      <w:r>
        <w:rPr>
          <w:b/>
          <w:bCs/>
        </w:rPr>
        <w:t>9. Give examples for custom exceptions which are checked and unchecked exception. </w:t>
      </w:r>
    </w:p>
    <w:p/>
    <w:p>
      <w:r>
        <w:rPr>
          <w:rFonts w:ascii="Arial" w:hAnsi="Arial" w:eastAsia="Arial" w:cs="Arial"/>
        </w:rPr>
        <w:t>Java provides us facility to create our own exceptions which are basically derived classes of Exception.</w:t>
      </w:r>
    </w:p>
    <w:p/>
    <w:p>
      <w:r>
        <w:rPr>
          <w:rFonts w:ascii="Arial" w:hAnsi="Arial" w:eastAsia="Arial" w:cs="Arial"/>
        </w:rPr>
        <w:t>&gt;Custom Checked Exception</w:t>
      </w:r>
    </w:p>
    <w:p/>
    <w:p>
      <w:r>
        <w:rPr>
          <w:rFonts w:ascii="Arial" w:hAnsi="Arial" w:eastAsia="Arial" w:cs="Arial"/>
        </w:rPr>
        <w:t>public class NameNotFoundException extends Exception {</w:t>
      </w:r>
    </w:p>
    <w:p/>
    <w:p>
      <w:r>
        <w:rPr>
          <w:rFonts w:ascii="Arial" w:hAnsi="Arial" w:eastAsia="Arial" w:cs="Arial"/>
        </w:rPr>
        <w:t>    public NameNotFoundException(String message) {</w:t>
      </w:r>
    </w:p>
    <w:p>
      <w:r>
        <w:rPr>
          <w:rFonts w:ascii="Arial" w:hAnsi="Arial" w:eastAsia="Arial" w:cs="Arial"/>
        </w:rPr>
        <w:t>        super(message);</w:t>
      </w:r>
    </w:p>
    <w:p>
      <w:r>
        <w:rPr>
          <w:rFonts w:ascii="Arial" w:hAnsi="Arial" w:eastAsia="Arial" w:cs="Arial"/>
        </w:rPr>
        <w:t>    }</w:t>
      </w:r>
    </w:p>
    <w:p>
      <w:r>
        <w:rPr>
          <w:rFonts w:ascii="Arial" w:hAnsi="Arial" w:eastAsia="Arial" w:cs="Arial"/>
        </w:rPr>
        <w:t>}</w:t>
      </w:r>
    </w:p>
    <w:p/>
    <w:p/>
    <w:p>
      <w:r>
        <w:rPr>
          <w:rFonts w:ascii="Arial" w:hAnsi="Arial" w:eastAsia="Arial" w:cs="Arial"/>
        </w:rPr>
        <w:t>public class CustomerService {</w:t>
      </w:r>
    </w:p>
    <w:p/>
    <w:p>
      <w:r>
        <w:rPr>
          <w:rFonts w:ascii="Arial" w:hAnsi="Arial" w:eastAsia="Arial" w:cs="Arial"/>
        </w:rPr>
        <w:t>    public Customer findByName(String name) throws NameNotFoundException {</w:t>
      </w:r>
    </w:p>
    <w:p/>
    <w:p>
      <w:r>
        <w:rPr>
          <w:rFonts w:ascii="Arial" w:hAnsi="Arial" w:eastAsia="Arial" w:cs="Arial"/>
        </w:rPr>
        <w:t>        if ("".equals(name)) {</w:t>
      </w:r>
    </w:p>
    <w:p>
      <w:r>
        <w:rPr>
          <w:rFonts w:ascii="Arial" w:hAnsi="Arial" w:eastAsia="Arial" w:cs="Arial"/>
        </w:rPr>
        <w:t>            throw new NameNotFoundException("Name is empty!");</w:t>
      </w:r>
    </w:p>
    <w:p>
      <w:r>
        <w:rPr>
          <w:rFonts w:ascii="Arial" w:hAnsi="Arial" w:eastAsia="Arial" w:cs="Arial"/>
        </w:rPr>
        <w:t>        }</w:t>
      </w:r>
    </w:p>
    <w:p/>
    <w:p>
      <w:r>
        <w:rPr>
          <w:rFonts w:ascii="Arial" w:hAnsi="Arial" w:eastAsia="Arial" w:cs="Arial"/>
        </w:rPr>
        <w:t>        return new Customer(name);</w:t>
      </w:r>
    </w:p>
    <w:p/>
    <w:p>
      <w:r>
        <w:rPr>
          <w:rFonts w:ascii="Arial" w:hAnsi="Arial" w:eastAsia="Arial" w:cs="Arial"/>
        </w:rPr>
        <w:t>    }</w:t>
      </w:r>
    </w:p>
    <w:p/>
    <w:p>
      <w:r>
        <w:rPr>
          <w:rFonts w:ascii="Arial" w:hAnsi="Arial" w:eastAsia="Arial" w:cs="Arial"/>
        </w:rPr>
        <w:t>    public static void main(String[] args) {</w:t>
      </w:r>
    </w:p>
    <w:p/>
    <w:p>
      <w:r>
        <w:rPr>
          <w:rFonts w:ascii="Arial" w:hAnsi="Arial" w:eastAsia="Arial" w:cs="Arial"/>
        </w:rPr>
        <w:t>        CustomerService obj = new CustomerService();</w:t>
      </w:r>
    </w:p>
    <w:p/>
    <w:p>
      <w:r>
        <w:rPr>
          <w:rFonts w:ascii="Arial" w:hAnsi="Arial" w:eastAsia="Arial" w:cs="Arial"/>
        </w:rPr>
        <w:t>        try {</w:t>
      </w:r>
    </w:p>
    <w:p/>
    <w:p>
      <w:r>
        <w:rPr>
          <w:rFonts w:ascii="Arial" w:hAnsi="Arial" w:eastAsia="Arial" w:cs="Arial"/>
        </w:rPr>
        <w:t>            Customer cus = obj.findByName("");</w:t>
      </w:r>
    </w:p>
    <w:p/>
    <w:p>
      <w:r>
        <w:rPr>
          <w:rFonts w:ascii="Arial" w:hAnsi="Arial" w:eastAsia="Arial" w:cs="Arial"/>
        </w:rPr>
        <w:t>        } catch (NameNotFoundException e) {</w:t>
      </w:r>
    </w:p>
    <w:p>
      <w:r>
        <w:rPr>
          <w:rFonts w:ascii="Arial" w:hAnsi="Arial" w:eastAsia="Arial" w:cs="Arial"/>
        </w:rPr>
        <w:t>            e.printStackTrace();</w:t>
      </w:r>
    </w:p>
    <w:p>
      <w:r>
        <w:rPr>
          <w:rFonts w:ascii="Arial" w:hAnsi="Arial" w:eastAsia="Arial" w:cs="Arial"/>
        </w:rPr>
        <w:t>        }</w:t>
      </w:r>
    </w:p>
    <w:p/>
    <w:p>
      <w:r>
        <w:rPr>
          <w:rFonts w:ascii="Arial" w:hAnsi="Arial" w:eastAsia="Arial" w:cs="Arial"/>
        </w:rPr>
        <w:t>    }</w:t>
      </w:r>
    </w:p>
    <w:p>
      <w:r>
        <w:rPr>
          <w:rFonts w:ascii="Arial" w:hAnsi="Arial" w:eastAsia="Arial" w:cs="Arial"/>
        </w:rPr>
        <w:t>}</w:t>
      </w:r>
    </w:p>
    <w:p/>
    <w:p>
      <w:r>
        <w:rPr>
          <w:rFonts w:ascii="Arial" w:hAnsi="Arial" w:eastAsia="Arial" w:cs="Arial"/>
        </w:rPr>
        <w:t>&gt;Custom Uncheked Exception</w:t>
      </w:r>
    </w:p>
    <w:p/>
    <w:p>
      <w:r>
        <w:rPr>
          <w:rFonts w:ascii="Arial" w:hAnsi="Arial" w:eastAsia="Arial" w:cs="Arial"/>
        </w:rPr>
        <w:t>public class ListTooLargeException extends RuntimeException{</w:t>
      </w:r>
    </w:p>
    <w:p/>
    <w:p>
      <w:r>
        <w:rPr>
          <w:rFonts w:ascii="Arial" w:hAnsi="Arial" w:eastAsia="Arial" w:cs="Arial"/>
        </w:rPr>
        <w:t>    public ListTooLargeException(String message) {</w:t>
      </w:r>
    </w:p>
    <w:p>
      <w:r>
        <w:rPr>
          <w:rFonts w:ascii="Arial" w:hAnsi="Arial" w:eastAsia="Arial" w:cs="Arial"/>
        </w:rPr>
        <w:t>        super(message);</w:t>
      </w:r>
    </w:p>
    <w:p>
      <w:r>
        <w:rPr>
          <w:rFonts w:ascii="Arial" w:hAnsi="Arial" w:eastAsia="Arial" w:cs="Arial"/>
        </w:rPr>
        <w:t>    }</w:t>
      </w:r>
    </w:p>
    <w:p/>
    <w:p>
      <w:r>
        <w:rPr>
          <w:rFonts w:ascii="Arial" w:hAnsi="Arial" w:eastAsia="Arial" w:cs="Arial"/>
        </w:rPr>
        <w:t>}</w:t>
      </w:r>
    </w:p>
    <w:p/>
    <w:p/>
    <w:p>
      <w:r>
        <w:rPr>
          <w:rFonts w:ascii="Arial" w:hAnsi="Arial" w:eastAsia="Arial" w:cs="Arial"/>
        </w:rPr>
        <w:t>public class CustomerService {</w:t>
      </w:r>
    </w:p>
    <w:p/>
    <w:p>
      <w:r>
        <w:rPr>
          <w:rFonts w:ascii="Arial" w:hAnsi="Arial" w:eastAsia="Arial" w:cs="Arial"/>
        </w:rPr>
        <w:t>    public void analyze(List&lt;String&gt; data) {</w:t>
      </w:r>
    </w:p>
    <w:p/>
    <w:p>
      <w:r>
        <w:rPr>
          <w:rFonts w:ascii="Arial" w:hAnsi="Arial" w:eastAsia="Arial" w:cs="Arial"/>
        </w:rPr>
        <w:t>        if (data.size() &gt; 50) {</w:t>
      </w:r>
    </w:p>
    <w:p>
      <w:r>
        <w:rPr>
          <w:rFonts w:ascii="Arial" w:hAnsi="Arial" w:eastAsia="Arial" w:cs="Arial"/>
        </w:rPr>
        <w:t>            //runtime exception</w:t>
      </w:r>
    </w:p>
    <w:p>
      <w:r>
        <w:rPr>
          <w:rFonts w:ascii="Arial" w:hAnsi="Arial" w:eastAsia="Arial" w:cs="Arial"/>
        </w:rPr>
        <w:t>            throw new ListTooLargeException("List can't exceed 50 items!");</w:t>
      </w:r>
    </w:p>
    <w:p>
      <w:r>
        <w:rPr>
          <w:rFonts w:ascii="Arial" w:hAnsi="Arial" w:eastAsia="Arial" w:cs="Arial"/>
        </w:rPr>
        <w:t>        }</w:t>
      </w:r>
    </w:p>
    <w:p/>
    <w:p>
      <w:r>
        <w:rPr>
          <w:rFonts w:ascii="Arial" w:hAnsi="Arial" w:eastAsia="Arial" w:cs="Arial"/>
        </w:rPr>
        <w:tab/>
      </w:r>
      <w:r>
        <w:rPr>
          <w:rFonts w:ascii="Arial" w:hAnsi="Arial" w:eastAsia="Arial" w:cs="Arial"/>
        </w:rPr>
        <w:tab/>
      </w:r>
      <w:r>
        <w:rPr>
          <w:rFonts w:ascii="Arial" w:hAnsi="Arial" w:eastAsia="Arial" w:cs="Arial"/>
        </w:rPr>
        <w:t>//...</w:t>
      </w:r>
    </w:p>
    <w:p>
      <w:r>
        <w:rPr>
          <w:rFonts w:ascii="Arial" w:hAnsi="Arial" w:eastAsia="Arial" w:cs="Arial"/>
        </w:rPr>
        <w:t>    }</w:t>
      </w:r>
    </w:p>
    <w:p/>
    <w:p>
      <w:r>
        <w:rPr>
          <w:rFonts w:ascii="Arial" w:hAnsi="Arial" w:eastAsia="Arial" w:cs="Arial"/>
        </w:rPr>
        <w:t>    public static void main(String[] args) {</w:t>
      </w:r>
    </w:p>
    <w:p/>
    <w:p>
      <w:r>
        <w:rPr>
          <w:rFonts w:ascii="Arial" w:hAnsi="Arial" w:eastAsia="Arial" w:cs="Arial"/>
        </w:rPr>
        <w:t>        CustomerService obj = new CustomerService();</w:t>
      </w:r>
    </w:p>
    <w:p/>
    <w:p>
      <w:r>
        <w:rPr>
          <w:rFonts w:ascii="Arial" w:hAnsi="Arial" w:eastAsia="Arial" w:cs="Arial"/>
        </w:rPr>
        <w:tab/>
      </w:r>
      <w:r>
        <w:rPr>
          <w:rFonts w:ascii="Arial" w:hAnsi="Arial" w:eastAsia="Arial" w:cs="Arial"/>
        </w:rPr>
        <w:tab/>
      </w:r>
      <w:r>
        <w:rPr>
          <w:rFonts w:ascii="Arial" w:hAnsi="Arial" w:eastAsia="Arial" w:cs="Arial"/>
        </w:rPr>
        <w:t>//create 100 size</w:t>
      </w:r>
    </w:p>
    <w:p>
      <w:r>
        <w:rPr>
          <w:rFonts w:ascii="Arial" w:hAnsi="Arial" w:eastAsia="Arial" w:cs="Arial"/>
        </w:rPr>
        <w:t>        List&lt;String&gt; data = new ArrayList&lt;&gt;(Collections.nCopies(100, "mkyong"));</w:t>
      </w:r>
    </w:p>
    <w:p/>
    <w:p>
      <w:r>
        <w:rPr>
          <w:rFonts w:ascii="Arial" w:hAnsi="Arial" w:eastAsia="Arial" w:cs="Arial"/>
        </w:rPr>
        <w:t>        obj.analyze(data);</w:t>
      </w:r>
    </w:p>
    <w:p>
      <w:r>
        <w:rPr>
          <w:rFonts w:ascii="Arial" w:hAnsi="Arial" w:eastAsia="Arial" w:cs="Arial"/>
        </w:rPr>
        <w:t>    }</w:t>
      </w:r>
    </w:p>
    <w:p>
      <w:r>
        <w:rPr>
          <w:rFonts w:ascii="Arial" w:hAnsi="Arial" w:eastAsia="Arial" w:cs="Arial"/>
        </w:rPr>
        <w:t>}</w:t>
      </w:r>
    </w:p>
    <w:p/>
    <w:p/>
    <w:p>
      <w:r>
        <w:rPr>
          <w:b/>
          <w:bCs/>
        </w:rPr>
        <w:t>10. What is the difference between Exception and Error? Give examples of Errors. </w:t>
      </w:r>
    </w:p>
    <w:p/>
    <w:p>
      <w:r>
        <w:rPr>
          <w:rFonts w:ascii="Arial" w:hAnsi="Arial" w:eastAsia="Arial" w:cs="Arial"/>
        </w:rPr>
        <w:t>Error</w:t>
      </w:r>
      <w:r>
        <w:rPr>
          <w:rFonts w:ascii="Arial" w:hAnsi="Arial" w:eastAsia="Arial" w:cs="Arial"/>
        </w:rPr>
        <w:tab/>
      </w:r>
      <w:r>
        <w:rPr>
          <w:rFonts w:ascii="Arial" w:hAnsi="Arial" w:eastAsia="Arial" w:cs="Arial"/>
        </w:rPr>
        <w:t>Exception</w:t>
      </w:r>
    </w:p>
    <w:p>
      <w:r>
        <w:rPr>
          <w:rFonts w:ascii="Arial" w:hAnsi="Arial" w:eastAsia="Arial" w:cs="Arial"/>
        </w:rPr>
        <w:t>Classified as an unchecked type </w:t>
      </w:r>
    </w:p>
    <w:p>
      <w:r>
        <w:rPr>
          <w:rFonts w:ascii="Arial" w:hAnsi="Arial" w:eastAsia="Arial" w:cs="Arial"/>
        </w:rPr>
        <w:t>Classified as checked and unchecked </w:t>
      </w:r>
    </w:p>
    <w:p>
      <w:r>
        <w:rPr>
          <w:rFonts w:ascii="Arial" w:hAnsi="Arial" w:eastAsia="Arial" w:cs="Arial"/>
        </w:rPr>
        <w:t>It belongs to java.lang.error </w:t>
      </w:r>
    </w:p>
    <w:p>
      <w:r>
        <w:rPr>
          <w:rFonts w:ascii="Arial" w:hAnsi="Arial" w:eastAsia="Arial" w:cs="Arial"/>
        </w:rPr>
        <w:t>It belongs to java.lang.Exception </w:t>
      </w:r>
    </w:p>
    <w:p>
      <w:r>
        <w:rPr>
          <w:rFonts w:ascii="Arial" w:hAnsi="Arial" w:eastAsia="Arial" w:cs="Arial"/>
        </w:rPr>
        <w:t>It is irrecoverable</w:t>
      </w:r>
    </w:p>
    <w:p>
      <w:r>
        <w:rPr>
          <w:rFonts w:ascii="Arial" w:hAnsi="Arial" w:eastAsia="Arial" w:cs="Arial"/>
        </w:rPr>
        <w:t>It is recoverable</w:t>
      </w:r>
    </w:p>
    <w:p>
      <w:r>
        <w:rPr>
          <w:rFonts w:ascii="Arial" w:hAnsi="Arial" w:eastAsia="Arial" w:cs="Arial"/>
        </w:rPr>
        <w:t>It can't be occur at compile time </w:t>
      </w:r>
    </w:p>
    <w:p>
      <w:r>
        <w:rPr>
          <w:rFonts w:ascii="Arial" w:hAnsi="Arial" w:eastAsia="Arial" w:cs="Arial"/>
        </w:rPr>
        <w:t>It can occur at run time compile time both </w:t>
      </w:r>
    </w:p>
    <w:p>
      <w:r>
        <w:rPr>
          <w:rFonts w:ascii="Arial" w:hAnsi="Arial" w:eastAsia="Arial" w:cs="Arial"/>
        </w:rPr>
        <w:t>OutOfMemoryError ,IOError </w:t>
      </w:r>
    </w:p>
    <w:p>
      <w:r>
        <w:rPr>
          <w:rFonts w:ascii="Arial" w:hAnsi="Arial" w:eastAsia="Arial" w:cs="Arial"/>
        </w:rPr>
        <w:t>NullPointerException , SqlException </w:t>
      </w:r>
    </w:p>
    <w:p/>
    <w:p>
      <w:r>
        <w:rPr>
          <w:b/>
          <w:bCs/>
        </w:rPr>
        <w:t>11. What is the difference between ClassNotFoundException and NoClassDefFoundError? </w:t>
      </w:r>
    </w:p>
    <w:p/>
    <w:p>
      <w:r>
        <w:rPr>
          <w:rFonts w:ascii="Arial" w:hAnsi="Arial" w:eastAsia="Arial" w:cs="Arial"/>
        </w:rPr>
        <w:t>ClassNotFoundException</w:t>
      </w:r>
    </w:p>
    <w:p/>
    <w:p>
      <w:r>
        <w:rPr>
          <w:rFonts w:ascii="Arial" w:hAnsi="Arial" w:eastAsia="Arial" w:cs="Arial"/>
        </w:rPr>
        <w:t>NoClassDefFoundError</w:t>
      </w:r>
    </w:p>
    <w:p/>
    <w:p>
      <w:r>
        <w:rPr>
          <w:rFonts w:ascii="Arial" w:hAnsi="Arial" w:eastAsia="Arial" w:cs="Arial"/>
        </w:rPr>
        <w:t>It is an exception. It is of type java.lang.Exception.</w:t>
      </w:r>
    </w:p>
    <w:p/>
    <w:p>
      <w:r>
        <w:rPr>
          <w:rFonts w:ascii="Arial" w:hAnsi="Arial" w:eastAsia="Arial" w:cs="Arial"/>
        </w:rPr>
        <w:t>It is an error. It is of type java.lang.Error.</w:t>
      </w:r>
    </w:p>
    <w:p/>
    <w:p>
      <w:r>
        <w:rPr>
          <w:rFonts w:ascii="Arial" w:hAnsi="Arial" w:eastAsia="Arial" w:cs="Arial"/>
        </w:rPr>
        <w:t>It occurs when an application tries to load a class at run time which is not updated in the classpath.</w:t>
      </w:r>
    </w:p>
    <w:p/>
    <w:p>
      <w:r>
        <w:rPr>
          <w:rFonts w:ascii="Arial" w:hAnsi="Arial" w:eastAsia="Arial" w:cs="Arial"/>
        </w:rPr>
        <w:t>It occurs when java runtime system doesn’t find a class definition, which is present at compile time, but missing at run time.</w:t>
      </w:r>
    </w:p>
    <w:p/>
    <w:p>
      <w:r>
        <w:rPr>
          <w:rFonts w:ascii="Arial" w:hAnsi="Arial" w:eastAsia="Arial" w:cs="Arial"/>
        </w:rPr>
        <w:t>It is thrown by the application itself. It is thrown by the methods like Class.forName(), loadClass() and findSystemClass().</w:t>
      </w:r>
    </w:p>
    <w:p/>
    <w:p>
      <w:r>
        <w:rPr>
          <w:rFonts w:ascii="Arial" w:hAnsi="Arial" w:eastAsia="Arial" w:cs="Arial"/>
        </w:rPr>
        <w:t>It is thrown by the Java Runtime System.</w:t>
      </w:r>
    </w:p>
    <w:p/>
    <w:p>
      <w:r>
        <w:rPr>
          <w:rFonts w:ascii="Arial" w:hAnsi="Arial" w:eastAsia="Arial" w:cs="Arial"/>
        </w:rPr>
        <w:t>It occurs when classpath is not updated with required JAR files.</w:t>
      </w:r>
    </w:p>
    <w:p/>
    <w:p>
      <w:r>
        <w:rPr>
          <w:rFonts w:ascii="Arial" w:hAnsi="Arial" w:eastAsia="Arial" w:cs="Arial"/>
        </w:rPr>
        <w:t>It occurs when required class definition is missing at runtime.</w:t>
      </w:r>
    </w:p>
    <w:p/>
    <w:p/>
    <w:p>
      <w:r>
        <w:rPr>
          <w:b/>
          <w:bCs/>
        </w:rPr>
        <w:t>12. Explain how class loader works in Java. Can one class be loaded by two class loaders in Java. </w:t>
      </w:r>
    </w:p>
    <w:p/>
    <w:p>
      <w:r>
        <w:rPr>
          <w:rFonts w:ascii="Arial" w:hAnsi="Arial" w:eastAsia="Arial" w:cs="Arial"/>
        </w:rPr>
        <w:t>The Java ClassLoader is a part of the Java Runtime Environment that dynamically loads Java classes into the Java Virtual Machine. The Java run time system does not need to know about files and file systems because of classloaders.</w:t>
      </w:r>
    </w:p>
    <w:p/>
    <w:p>
      <w:pPr>
        <w:shd w:val="clear" w:color="auto" w:fill="FFFFFF"/>
        <w:spacing w:before="240" w:after="240" w:line="411" w:lineRule="atLeast"/>
        <w:rPr>
          <w:rFonts w:ascii="Arial" w:hAnsi="Arial" w:eastAsia="Arial" w:cs="Arial"/>
        </w:rPr>
      </w:pPr>
      <w:r>
        <w:rPr>
          <w:rFonts w:ascii="Arial" w:hAnsi="Arial" w:eastAsia="Arial" w:cs="Arial"/>
        </w:rPr>
        <w:t>A Java Classloader is of </w:t>
      </w:r>
      <w:r>
        <w:rPr>
          <w:rFonts w:ascii="Arial" w:hAnsi="Arial" w:eastAsia="Arial" w:cs="Arial"/>
          <w:b/>
          <w:bCs/>
        </w:rPr>
        <w:t>three types</w:t>
      </w:r>
      <w:r>
        <w:rPr>
          <w:rFonts w:ascii="Arial" w:hAnsi="Arial" w:eastAsia="Arial" w:cs="Arial"/>
        </w:rPr>
        <w:t>:</w:t>
      </w:r>
    </w:p>
    <w:p>
      <w:pPr>
        <w:numPr>
          <w:ilvl w:val="0"/>
          <w:numId w:val="1"/>
        </w:numPr>
        <w:shd w:val="clear" w:color="auto" w:fill="FFFFFF"/>
        <w:spacing w:before="240" w:line="379" w:lineRule="atLeast"/>
        <w:ind w:left="1260" w:hanging="280"/>
        <w:jc w:val="left"/>
        <w:rPr>
          <w:rFonts w:ascii="Arial" w:hAnsi="Arial" w:eastAsia="Arial" w:cs="Arial"/>
        </w:rPr>
      </w:pPr>
      <w:r>
        <w:rPr>
          <w:rFonts w:ascii="Arial" w:hAnsi="Arial" w:eastAsia="Arial" w:cs="Arial"/>
          <w:b/>
          <w:bCs/>
        </w:rPr>
        <w:t>BootStrap ClassLoader:</w:t>
      </w:r>
      <w:r>
        <w:rPr>
          <w:rFonts w:ascii="Arial" w:hAnsi="Arial" w:eastAsia="Arial" w:cs="Arial"/>
        </w:rPr>
        <w:t> A Bootstrap Classloader is a Machine code which kickstarts the operation when the JVM calls it. It is not a java class. Its job is to load the first pure Java ClassLoader. Bootstrap ClassLoader loads classes from the location </w:t>
      </w:r>
      <w:r>
        <w:rPr>
          <w:rFonts w:ascii="Arial" w:hAnsi="Arial" w:eastAsia="Arial" w:cs="Arial"/>
          <w:b/>
          <w:bCs/>
          <w:i/>
          <w:iCs/>
        </w:rPr>
        <w:t>rt.jar</w:t>
      </w:r>
      <w:r>
        <w:rPr>
          <w:rFonts w:ascii="Arial" w:hAnsi="Arial" w:eastAsia="Arial" w:cs="Arial"/>
        </w:rPr>
        <w:t>. Bootstrap ClassLoader doesn’t have any parent ClassLoaders. It is also called as the </w:t>
      </w:r>
      <w:r>
        <w:rPr>
          <w:rFonts w:ascii="Arial" w:hAnsi="Arial" w:eastAsia="Arial" w:cs="Arial"/>
          <w:b/>
          <w:bCs/>
        </w:rPr>
        <w:t>Primodial ClassLoader</w:t>
      </w:r>
      <w:r>
        <w:rPr>
          <w:rFonts w:ascii="Arial" w:hAnsi="Arial" w:eastAsia="Arial" w:cs="Arial"/>
        </w:rPr>
        <w:t>.</w:t>
      </w:r>
    </w:p>
    <w:p>
      <w:pPr>
        <w:numPr>
          <w:ilvl w:val="0"/>
          <w:numId w:val="1"/>
        </w:numPr>
        <w:shd w:val="clear" w:color="auto" w:fill="FFFFFF"/>
        <w:spacing w:line="379" w:lineRule="atLeast"/>
        <w:ind w:left="1260" w:hanging="280"/>
        <w:jc w:val="left"/>
        <w:rPr>
          <w:rFonts w:ascii="Arial" w:hAnsi="Arial" w:eastAsia="Arial" w:cs="Arial"/>
        </w:rPr>
      </w:pPr>
      <w:r>
        <w:rPr>
          <w:rFonts w:ascii="Arial" w:hAnsi="Arial" w:eastAsia="Arial" w:cs="Arial"/>
          <w:b/>
          <w:bCs/>
        </w:rPr>
        <w:t>Extension ClassLoader:</w:t>
      </w:r>
      <w:r>
        <w:rPr>
          <w:rFonts w:ascii="Arial" w:hAnsi="Arial" w:eastAsia="Arial" w:cs="Arial"/>
        </w:rPr>
        <w:t> The Extension ClassLoader is a child of Bootstrap ClassLoader and loads the extensions of core java classes from the respective JDK Extension library. It loads files from </w:t>
      </w:r>
      <w:r>
        <w:rPr>
          <w:rFonts w:ascii="Arial" w:hAnsi="Arial" w:eastAsia="Arial" w:cs="Arial"/>
          <w:b/>
          <w:bCs/>
          <w:i/>
          <w:iCs/>
        </w:rPr>
        <w:t>jre/lib/ext</w:t>
      </w:r>
      <w:r>
        <w:rPr>
          <w:rFonts w:ascii="Arial" w:hAnsi="Arial" w:eastAsia="Arial" w:cs="Arial"/>
        </w:rPr>
        <w:t> directory or any other directory pointed by the system property </w:t>
      </w:r>
      <w:r>
        <w:rPr>
          <w:rFonts w:ascii="Arial" w:hAnsi="Arial" w:eastAsia="Arial" w:cs="Arial"/>
          <w:b/>
          <w:bCs/>
          <w:i/>
          <w:iCs/>
        </w:rPr>
        <w:t>java.ext.dirs</w:t>
      </w:r>
      <w:r>
        <w:rPr>
          <w:rFonts w:ascii="Arial" w:hAnsi="Arial" w:eastAsia="Arial" w:cs="Arial"/>
        </w:rPr>
        <w:t>.</w:t>
      </w:r>
    </w:p>
    <w:p>
      <w:pPr>
        <w:numPr>
          <w:ilvl w:val="0"/>
          <w:numId w:val="1"/>
        </w:numPr>
        <w:shd w:val="clear" w:color="auto" w:fill="FFFFFF"/>
        <w:spacing w:after="360" w:line="379" w:lineRule="atLeast"/>
        <w:ind w:left="1260" w:hanging="280"/>
        <w:jc w:val="left"/>
        <w:rPr>
          <w:rFonts w:ascii="Arial" w:hAnsi="Arial" w:eastAsia="Arial" w:cs="Arial"/>
        </w:rPr>
      </w:pPr>
      <w:r>
        <w:rPr>
          <w:rFonts w:ascii="Arial" w:hAnsi="Arial" w:eastAsia="Arial" w:cs="Arial"/>
          <w:b/>
          <w:bCs/>
        </w:rPr>
        <w:t>System ClassLoader:</w:t>
      </w:r>
      <w:r>
        <w:rPr>
          <w:rFonts w:ascii="Arial" w:hAnsi="Arial" w:eastAsia="Arial" w:cs="Arial"/>
        </w:rPr>
        <w:t> An Application ClassLoader is also known as a System ClassLoader. It loads the Application type classes found in the environment variable </w:t>
      </w:r>
      <w:r>
        <w:rPr>
          <w:rFonts w:ascii="Arial" w:hAnsi="Arial" w:eastAsia="Arial" w:cs="Arial"/>
          <w:b/>
          <w:bCs/>
          <w:i/>
          <w:iCs/>
        </w:rPr>
        <w:t>CLASSPATH, -classpath or -cp command line option</w:t>
      </w:r>
      <w:r>
        <w:rPr>
          <w:rFonts w:ascii="Arial" w:hAnsi="Arial" w:eastAsia="Arial" w:cs="Arial"/>
        </w:rPr>
        <w:t>. The Application ClassLoader is a child class of Extension ClassLoader.</w:t>
      </w:r>
    </w:p>
    <w:p>
      <w:pPr>
        <w:shd w:val="clear" w:color="auto" w:fill="FFFFFF"/>
        <w:spacing w:before="240" w:after="240" w:line="411" w:lineRule="atLeast"/>
        <w:rPr>
          <w:rFonts w:ascii="Arial" w:hAnsi="Arial" w:eastAsia="Arial" w:cs="Arial"/>
        </w:rPr>
      </w:pPr>
      <w:r>
        <w:rPr>
          <w:rFonts w:ascii="Arial" w:hAnsi="Arial" w:eastAsia="Arial" w:cs="Arial"/>
        </w:rPr>
        <w:t>How class Loader works:</w:t>
      </w:r>
    </w:p>
    <w:p>
      <w:pPr>
        <w:spacing w:before="264" w:after="264" w:line="449" w:lineRule="atLeast"/>
        <w:rPr>
          <w:rFonts w:ascii="Georgia" w:hAnsi="Georgia" w:eastAsia="Georgia" w:cs="Georgia"/>
          <w:color w:val="2F2F2F"/>
          <w:sz w:val="26"/>
          <w:szCs w:val="26"/>
        </w:rPr>
      </w:pPr>
      <w:r>
        <w:rPr>
          <w:rFonts w:ascii="Georgia" w:hAnsi="Georgia" w:eastAsia="Georgia" w:cs="Georgia"/>
          <w:color w:val="2F2F2F"/>
          <w:sz w:val="26"/>
          <w:szCs w:val="26"/>
        </w:rPr>
        <w:t>When a class name is given, class loader first locates the class and then reads a class file of that name from the native file system. Therefore this loading process is platform dependent.</w:t>
      </w:r>
    </w:p>
    <w:p>
      <w:pPr>
        <w:spacing w:before="264" w:after="264" w:line="449" w:lineRule="atLeast"/>
        <w:rPr>
          <w:rFonts w:ascii="Georgia" w:hAnsi="Georgia" w:eastAsia="Georgia" w:cs="Georgia"/>
          <w:color w:val="2F2F2F"/>
          <w:sz w:val="26"/>
          <w:szCs w:val="26"/>
        </w:rPr>
      </w:pPr>
      <w:r>
        <w:rPr>
          <w:rFonts w:ascii="Georgia" w:hAnsi="Georgia" w:eastAsia="Georgia" w:cs="Georgia"/>
          <w:color w:val="2F2F2F"/>
          <w:sz w:val="26"/>
          <w:szCs w:val="26"/>
        </w:rPr>
        <w:t>By default java.lang.ClassLoader is registered as a class loader that is capable of loading classes in parallel. But the subclasses needs to register as parallel or not at the time of instantiation.</w:t>
      </w:r>
    </w:p>
    <w:p>
      <w:pPr>
        <w:spacing w:before="264" w:after="264" w:line="449" w:lineRule="atLeast"/>
        <w:rPr>
          <w:rFonts w:ascii="Georgia" w:hAnsi="Georgia" w:eastAsia="Georgia" w:cs="Georgia"/>
          <w:color w:val="2F2F2F"/>
          <w:sz w:val="26"/>
          <w:szCs w:val="26"/>
        </w:rPr>
      </w:pPr>
      <w:r>
        <w:rPr>
          <w:rFonts w:ascii="Georgia" w:hAnsi="Georgia" w:eastAsia="Georgia" w:cs="Georgia"/>
          <w:color w:val="2F2F2F"/>
          <w:sz w:val="26"/>
          <w:szCs w:val="26"/>
        </w:rPr>
        <w:t>Classes can also be loaded from network, constructed on runtime and loaded. ClassLoader class has a method name defineClass which takes input as byte array and loads a class.</w:t>
      </w:r>
    </w:p>
    <w:p>
      <w:pPr>
        <w:spacing w:before="264" w:after="264" w:line="449" w:lineRule="atLeast"/>
        <w:rPr>
          <w:rFonts w:ascii="Georgia" w:hAnsi="Georgia" w:eastAsia="Georgia" w:cs="Georgia"/>
          <w:color w:val="2F2F2F"/>
          <w:sz w:val="26"/>
          <w:szCs w:val="26"/>
        </w:rPr>
      </w:pPr>
      <w:r>
        <w:rPr>
          <w:rFonts w:ascii="Georgia" w:hAnsi="Georgia" w:eastAsia="Georgia" w:cs="Georgia"/>
          <w:color w:val="2F2F2F"/>
          <w:sz w:val="26"/>
          <w:szCs w:val="26"/>
        </w:rPr>
        <w:t>Yes,same class be loaded twice</w:t>
      </w:r>
    </w:p>
    <w:p>
      <w:pPr>
        <w:spacing w:before="264" w:after="264" w:line="449" w:lineRule="atLeast"/>
        <w:rPr>
          <w:rFonts w:ascii="Georgia" w:hAnsi="Georgia" w:eastAsia="Georgia" w:cs="Georgia"/>
          <w:color w:val="2F2F2F"/>
          <w:sz w:val="26"/>
          <w:szCs w:val="26"/>
        </w:rPr>
      </w:pPr>
      <w:r>
        <w:rPr>
          <w:rFonts w:ascii="Georgia" w:hAnsi="Georgia" w:eastAsia="Georgia" w:cs="Georgia"/>
          <w:color w:val="2F2F2F"/>
          <w:sz w:val="26"/>
          <w:szCs w:val="26"/>
        </w:rPr>
        <w:t>when a class is loaded into JVM, you have an entry as (package, classname, classloader). Therefore the same class can be loaded twice by two different ClassLoader instances.</w:t>
      </w:r>
    </w:p>
    <w:p/>
    <w:p>
      <w:r>
        <w:rPr>
          <w:b/>
          <w:bCs/>
        </w:rPr>
        <w:t>13. Explain the difference between Comparable and Comparator. </w:t>
      </w:r>
    </w:p>
    <w:p>
      <w:pPr>
        <w:numPr>
          <w:ilvl w:val="0"/>
          <w:numId w:val="2"/>
        </w:numPr>
        <w:shd w:val="clear" w:color="auto" w:fill="FFFFFF"/>
        <w:spacing w:before="300"/>
        <w:ind w:left="375" w:hanging="280"/>
        <w:jc w:val="left"/>
        <w:rPr>
          <w:rFonts w:ascii="Arial" w:hAnsi="Arial" w:eastAsia="Arial" w:cs="Arial"/>
        </w:rPr>
      </w:pPr>
      <w:r>
        <w:rPr>
          <w:rFonts w:ascii="Arial" w:hAnsi="Arial" w:eastAsia="Arial" w:cs="Arial"/>
        </w:rPr>
        <w:t>Comparable interface can be used to provide single way of sorting whereas Comparator interface is used to provide different ways of sorting.</w:t>
      </w:r>
    </w:p>
    <w:p>
      <w:pPr>
        <w:numPr>
          <w:ilvl w:val="0"/>
          <w:numId w:val="2"/>
        </w:numPr>
        <w:shd w:val="clear" w:color="auto" w:fill="FFFFFF"/>
        <w:spacing w:before="75"/>
        <w:ind w:left="375" w:hanging="280"/>
        <w:jc w:val="left"/>
        <w:rPr>
          <w:rFonts w:ascii="Arial" w:hAnsi="Arial" w:eastAsia="Arial" w:cs="Arial"/>
        </w:rPr>
      </w:pPr>
      <w:r>
        <w:rPr>
          <w:rFonts w:ascii="Arial" w:hAnsi="Arial" w:eastAsia="Arial" w:cs="Arial"/>
        </w:rPr>
        <w:t>For using Comparable, Class needs to implement it whereas for using Comparator we don’t need to make any change in the class.</w:t>
      </w:r>
    </w:p>
    <w:p>
      <w:pPr>
        <w:numPr>
          <w:ilvl w:val="0"/>
          <w:numId w:val="2"/>
        </w:numPr>
        <w:shd w:val="clear" w:color="auto" w:fill="FFFFFF"/>
        <w:spacing w:before="75"/>
        <w:ind w:left="375" w:hanging="280"/>
        <w:jc w:val="left"/>
        <w:rPr>
          <w:rFonts w:ascii="Arial" w:hAnsi="Arial" w:eastAsia="Arial" w:cs="Arial"/>
        </w:rPr>
      </w:pPr>
      <w:r>
        <w:rPr>
          <w:rFonts w:ascii="Arial" w:hAnsi="Arial" w:eastAsia="Arial" w:cs="Arial"/>
        </w:rPr>
        <w:t>Comparable interface is in </w:t>
      </w:r>
      <w:r>
        <w:rPr>
          <w:rFonts w:ascii="Courier New" w:hAnsi="Courier New" w:eastAsia="Courier New" w:cs="Courier New"/>
          <w:color w:val="000000"/>
          <w:shd w:val="clear" w:color="auto" w:fill="EFF0F1"/>
        </w:rPr>
        <w:t>java.lang</w:t>
      </w:r>
      <w:r>
        <w:rPr>
          <w:rFonts w:ascii="Arial" w:hAnsi="Arial" w:eastAsia="Arial" w:cs="Arial"/>
        </w:rPr>
        <w:t> package whereas Comparator interface is present in </w:t>
      </w:r>
      <w:r>
        <w:rPr>
          <w:rFonts w:ascii="Courier New" w:hAnsi="Courier New" w:eastAsia="Courier New" w:cs="Courier New"/>
          <w:color w:val="000000"/>
          <w:shd w:val="clear" w:color="auto" w:fill="EFF0F1"/>
        </w:rPr>
        <w:t>java.util</w:t>
      </w:r>
      <w:r>
        <w:rPr>
          <w:rFonts w:ascii="Arial" w:hAnsi="Arial" w:eastAsia="Arial" w:cs="Arial"/>
        </w:rPr>
        <w:t> package.</w:t>
      </w:r>
    </w:p>
    <w:p>
      <w:pPr>
        <w:numPr>
          <w:ilvl w:val="0"/>
          <w:numId w:val="2"/>
        </w:numPr>
        <w:shd w:val="clear" w:color="auto" w:fill="FFFFFF"/>
        <w:spacing w:before="75" w:after="300"/>
        <w:ind w:left="375" w:hanging="280"/>
        <w:jc w:val="left"/>
        <w:rPr>
          <w:rFonts w:ascii="Arial" w:hAnsi="Arial" w:eastAsia="Arial" w:cs="Arial"/>
        </w:rPr>
      </w:pPr>
      <w:r>
        <w:rPr>
          <w:rFonts w:ascii="Arial" w:hAnsi="Arial" w:eastAsia="Arial" w:cs="Arial"/>
        </w:rPr>
        <w:t>We don’t need to make any code changes at client side for using Comparable, </w:t>
      </w:r>
      <w:r>
        <w:rPr>
          <w:rFonts w:ascii="Courier New" w:hAnsi="Courier New" w:eastAsia="Courier New" w:cs="Courier New"/>
          <w:color w:val="000000"/>
          <w:shd w:val="clear" w:color="auto" w:fill="EFF0F1"/>
        </w:rPr>
        <w:t>Arrays.sort()</w:t>
      </w:r>
      <w:r>
        <w:rPr>
          <w:rFonts w:ascii="Arial" w:hAnsi="Arial" w:eastAsia="Arial" w:cs="Arial"/>
        </w:rPr>
        <w:t> or </w:t>
      </w:r>
      <w:r>
        <w:rPr>
          <w:rFonts w:ascii="Courier New" w:hAnsi="Courier New" w:eastAsia="Courier New" w:cs="Courier New"/>
          <w:color w:val="000000"/>
          <w:shd w:val="clear" w:color="auto" w:fill="EFF0F1"/>
        </w:rPr>
        <w:t>Collection.sort()</w:t>
      </w:r>
      <w:r>
        <w:rPr>
          <w:rFonts w:ascii="Arial" w:hAnsi="Arial" w:eastAsia="Arial" w:cs="Arial"/>
        </w:rPr>
        <w:t> methods automatically uses the </w:t>
      </w:r>
      <w:r>
        <w:rPr>
          <w:rFonts w:ascii="Courier New" w:hAnsi="Courier New" w:eastAsia="Courier New" w:cs="Courier New"/>
          <w:color w:val="000000"/>
          <w:shd w:val="clear" w:color="auto" w:fill="EFF0F1"/>
        </w:rPr>
        <w:t>compareTo()</w:t>
      </w:r>
      <w:r>
        <w:rPr>
          <w:rFonts w:ascii="Arial" w:hAnsi="Arial" w:eastAsia="Arial" w:cs="Arial"/>
        </w:rPr>
        <w:t> method of the class. For Comparator, client needs to provide the Comparator class to use in compare() method.</w:t>
      </w:r>
    </w:p>
    <w:p/>
    <w:p>
      <w:r>
        <w:rPr>
          <w:b/>
          <w:bCs/>
        </w:rPr>
        <w:t>15. Explain the concept of constructor chaining. </w:t>
      </w:r>
    </w:p>
    <w:p>
      <w:pPr>
        <w:shd w:val="clear" w:color="auto" w:fill="FFFFFF"/>
        <w:spacing w:before="240" w:after="240" w:line="411" w:lineRule="atLeast"/>
        <w:rPr>
          <w:rFonts w:ascii="Arial" w:hAnsi="Arial" w:eastAsia="Arial" w:cs="Arial"/>
        </w:rPr>
      </w:pPr>
      <w:r>
        <w:rPr>
          <w:rFonts w:ascii="Arial" w:hAnsi="Arial" w:eastAsia="Arial" w:cs="Arial"/>
        </w:rPr>
        <w:t>Constructor chaining is the process of calling one constructor from another constructor with respect to current object.</w:t>
      </w:r>
      <w:r>
        <w:rPr>
          <w:rFonts w:ascii="Arial" w:hAnsi="Arial" w:eastAsia="Arial" w:cs="Arial"/>
        </w:rPr>
        <w:br w:type="textWrapping"/>
      </w:r>
      <w:r>
        <w:rPr>
          <w:rFonts w:ascii="Arial" w:hAnsi="Arial" w:eastAsia="Arial" w:cs="Arial"/>
        </w:rPr>
        <w:t>Constructor chaining can be done in two ways:</w:t>
      </w:r>
    </w:p>
    <w:p>
      <w:pPr>
        <w:numPr>
          <w:ilvl w:val="0"/>
          <w:numId w:val="3"/>
        </w:numPr>
        <w:shd w:val="clear" w:color="auto" w:fill="FFFFFF"/>
        <w:spacing w:before="240" w:line="379" w:lineRule="atLeast"/>
        <w:ind w:left="1260" w:hanging="210"/>
        <w:jc w:val="left"/>
        <w:rPr>
          <w:rFonts w:ascii="Arial" w:hAnsi="Arial" w:eastAsia="Arial" w:cs="Arial"/>
        </w:rPr>
      </w:pPr>
      <w:r>
        <w:rPr>
          <w:rFonts w:ascii="Arial" w:hAnsi="Arial" w:eastAsia="Arial" w:cs="Arial"/>
          <w:b/>
          <w:bCs/>
        </w:rPr>
        <w:t>Within same class</w:t>
      </w:r>
      <w:r>
        <w:rPr>
          <w:rFonts w:ascii="Arial" w:hAnsi="Arial" w:eastAsia="Arial" w:cs="Arial"/>
        </w:rPr>
        <w:t>: It can be done using </w:t>
      </w:r>
      <w:r>
        <w:rPr>
          <w:rFonts w:ascii="Arial" w:hAnsi="Arial" w:eastAsia="Arial" w:cs="Arial"/>
          <w:b/>
          <w:bCs/>
        </w:rPr>
        <w:t>this()</w:t>
      </w:r>
      <w:r>
        <w:rPr>
          <w:rFonts w:ascii="Arial" w:hAnsi="Arial" w:eastAsia="Arial" w:cs="Arial"/>
        </w:rPr>
        <w:t> keyword for constructors in same class</w:t>
      </w:r>
    </w:p>
    <w:p>
      <w:pPr>
        <w:numPr>
          <w:ilvl w:val="0"/>
          <w:numId w:val="3"/>
        </w:numPr>
        <w:shd w:val="clear" w:color="auto" w:fill="FFFFFF"/>
        <w:spacing w:after="360" w:line="379" w:lineRule="atLeast"/>
        <w:ind w:left="1260" w:hanging="210"/>
        <w:jc w:val="left"/>
        <w:rPr>
          <w:rFonts w:ascii="Arial" w:hAnsi="Arial" w:eastAsia="Arial" w:cs="Arial"/>
        </w:rPr>
      </w:pPr>
      <w:r>
        <w:rPr>
          <w:rFonts w:ascii="Arial" w:hAnsi="Arial" w:eastAsia="Arial" w:cs="Arial"/>
          <w:b/>
          <w:bCs/>
        </w:rPr>
        <w:t>From base class: </w:t>
      </w:r>
      <w:r>
        <w:rPr>
          <w:rFonts w:ascii="Arial" w:hAnsi="Arial" w:eastAsia="Arial" w:cs="Arial"/>
        </w:rPr>
        <w:t>by using </w:t>
      </w:r>
      <w:r>
        <w:rPr>
          <w:rFonts w:ascii="Arial" w:hAnsi="Arial" w:eastAsia="Arial" w:cs="Arial"/>
          <w:b/>
          <w:bCs/>
        </w:rPr>
        <w:t>super()</w:t>
      </w:r>
      <w:r>
        <w:rPr>
          <w:rFonts w:ascii="Arial" w:hAnsi="Arial" w:eastAsia="Arial" w:cs="Arial"/>
        </w:rPr>
        <w:t> keyword to call constructor from the base class.</w:t>
      </w:r>
    </w:p>
    <w:p>
      <w:pPr>
        <w:spacing w:before="240" w:after="240" w:line="379" w:lineRule="atLeast"/>
        <w:ind w:left="540"/>
      </w:pPr>
      <w:r>
        <w:t>// Java program to illustrate Constructor Chaining </w:t>
      </w:r>
    </w:p>
    <w:p>
      <w:pPr>
        <w:spacing w:before="240" w:after="240" w:line="379" w:lineRule="atLeast"/>
        <w:ind w:left="540"/>
      </w:pPr>
      <w:r>
        <w:t>// within same class Using this() keyword </w:t>
      </w:r>
    </w:p>
    <w:p>
      <w:pPr>
        <w:spacing w:before="240" w:after="240" w:line="379" w:lineRule="atLeast"/>
        <w:ind w:left="540"/>
      </w:pPr>
      <w:r>
        <w:t>class Temp </w:t>
      </w:r>
    </w:p>
    <w:p>
      <w:pPr>
        <w:spacing w:before="240" w:after="240" w:line="379" w:lineRule="atLeast"/>
        <w:ind w:left="540"/>
      </w:pPr>
      <w:r>
        <w:t>{ </w:t>
      </w:r>
    </w:p>
    <w:p>
      <w:pPr>
        <w:spacing w:before="240" w:after="240" w:line="379" w:lineRule="atLeast"/>
        <w:ind w:left="540"/>
      </w:pPr>
      <w:r>
        <w:tab/>
      </w:r>
      <w:r>
        <w:t>// default constructor 1 </w:t>
      </w:r>
    </w:p>
    <w:p>
      <w:pPr>
        <w:spacing w:before="240" w:after="240" w:line="379" w:lineRule="atLeast"/>
        <w:ind w:left="540"/>
      </w:pPr>
      <w:r>
        <w:tab/>
      </w:r>
      <w:r>
        <w:t>// default constructor will call another constructor </w:t>
      </w:r>
    </w:p>
    <w:p>
      <w:pPr>
        <w:spacing w:before="240" w:after="240" w:line="379" w:lineRule="atLeast"/>
        <w:ind w:left="540"/>
      </w:pPr>
      <w:r>
        <w:tab/>
      </w:r>
      <w:r>
        <w:t>// using this keyword from same class </w:t>
      </w:r>
    </w:p>
    <w:p>
      <w:pPr>
        <w:spacing w:before="240" w:after="240" w:line="379" w:lineRule="atLeast"/>
        <w:ind w:left="540"/>
      </w:pPr>
      <w:r>
        <w:tab/>
      </w:r>
      <w:r>
        <w:t>Temp() </w:t>
      </w:r>
    </w:p>
    <w:p>
      <w:pPr>
        <w:spacing w:before="240" w:after="240" w:line="379" w:lineRule="atLeast"/>
        <w:ind w:left="540"/>
      </w:pPr>
      <w:r>
        <w:tab/>
      </w:r>
      <w:r>
        <w:t>{ </w:t>
      </w:r>
    </w:p>
    <w:p>
      <w:pPr>
        <w:spacing w:before="240" w:after="240" w:line="379" w:lineRule="atLeast"/>
        <w:ind w:left="540"/>
      </w:pPr>
      <w:r>
        <w:tab/>
      </w:r>
      <w:r>
        <w:tab/>
      </w:r>
      <w:r>
        <w:t>// calls constructor 2 </w:t>
      </w:r>
    </w:p>
    <w:p>
      <w:pPr>
        <w:spacing w:before="240" w:after="240" w:line="379" w:lineRule="atLeast"/>
        <w:ind w:left="540"/>
      </w:pPr>
      <w:r>
        <w:tab/>
      </w:r>
      <w:r>
        <w:tab/>
      </w:r>
      <w:r>
        <w:t>this(5); </w:t>
      </w:r>
    </w:p>
    <w:p>
      <w:pPr>
        <w:spacing w:before="240" w:after="240" w:line="379" w:lineRule="atLeast"/>
        <w:ind w:left="540"/>
      </w:pPr>
      <w:r>
        <w:tab/>
      </w:r>
      <w:r>
        <w:tab/>
      </w:r>
      <w:r>
        <w:t>System.out.println("The Default constructor"); </w:t>
      </w:r>
    </w:p>
    <w:p>
      <w:pPr>
        <w:spacing w:before="240" w:after="240" w:line="379" w:lineRule="atLeast"/>
        <w:ind w:left="540"/>
      </w:pPr>
      <w:r>
        <w:tab/>
      </w:r>
      <w:r>
        <w:t>} </w:t>
      </w:r>
    </w:p>
    <w:p>
      <w:pPr>
        <w:spacing w:before="240" w:after="240" w:line="379" w:lineRule="atLeast"/>
        <w:ind w:left="540"/>
      </w:pPr>
    </w:p>
    <w:p>
      <w:pPr>
        <w:spacing w:before="240" w:after="240" w:line="379" w:lineRule="atLeast"/>
        <w:ind w:left="540"/>
      </w:pPr>
      <w:r>
        <w:tab/>
      </w:r>
      <w:r>
        <w:t>// parameterized constructor 2 </w:t>
      </w:r>
    </w:p>
    <w:p>
      <w:pPr>
        <w:spacing w:before="240" w:after="240" w:line="379" w:lineRule="atLeast"/>
        <w:ind w:left="540"/>
      </w:pPr>
      <w:r>
        <w:tab/>
      </w:r>
      <w:r>
        <w:t>Temp(int x) </w:t>
      </w:r>
    </w:p>
    <w:p>
      <w:pPr>
        <w:spacing w:before="240" w:after="240" w:line="379" w:lineRule="atLeast"/>
        <w:ind w:left="540"/>
      </w:pPr>
      <w:r>
        <w:tab/>
      </w:r>
      <w:r>
        <w:t>{ </w:t>
      </w:r>
    </w:p>
    <w:p>
      <w:pPr>
        <w:spacing w:before="240" w:after="240" w:line="379" w:lineRule="atLeast"/>
        <w:ind w:left="540"/>
      </w:pPr>
      <w:r>
        <w:tab/>
      </w:r>
      <w:r>
        <w:tab/>
      </w:r>
      <w:r>
        <w:t>// calls constructor 3 </w:t>
      </w:r>
    </w:p>
    <w:p>
      <w:pPr>
        <w:spacing w:before="240" w:after="240" w:line="379" w:lineRule="atLeast"/>
        <w:ind w:left="540"/>
      </w:pPr>
      <w:r>
        <w:tab/>
      </w:r>
      <w:r>
        <w:tab/>
      </w:r>
      <w:r>
        <w:t>this(5, 15); </w:t>
      </w:r>
    </w:p>
    <w:p>
      <w:pPr>
        <w:spacing w:before="240" w:after="240" w:line="379" w:lineRule="atLeast"/>
        <w:ind w:left="540"/>
      </w:pPr>
      <w:r>
        <w:tab/>
      </w:r>
      <w:r>
        <w:tab/>
      </w:r>
      <w:r>
        <w:t>System.out.println(x); </w:t>
      </w:r>
    </w:p>
    <w:p>
      <w:pPr>
        <w:spacing w:before="240" w:after="240" w:line="379" w:lineRule="atLeast"/>
        <w:ind w:left="540"/>
      </w:pPr>
      <w:r>
        <w:tab/>
      </w:r>
      <w:r>
        <w:t>} </w:t>
      </w:r>
    </w:p>
    <w:p>
      <w:pPr>
        <w:spacing w:before="240" w:after="240" w:line="379" w:lineRule="atLeast"/>
        <w:ind w:left="540"/>
      </w:pPr>
    </w:p>
    <w:p>
      <w:pPr>
        <w:spacing w:before="240" w:after="240" w:line="379" w:lineRule="atLeast"/>
        <w:ind w:left="540"/>
      </w:pPr>
      <w:r>
        <w:tab/>
      </w:r>
      <w:r>
        <w:t>// parameterized constructor 3 </w:t>
      </w:r>
    </w:p>
    <w:p>
      <w:pPr>
        <w:spacing w:before="240" w:after="240" w:line="379" w:lineRule="atLeast"/>
        <w:ind w:left="540"/>
      </w:pPr>
      <w:r>
        <w:tab/>
      </w:r>
      <w:r>
        <w:t>Temp(int x, int y) </w:t>
      </w:r>
    </w:p>
    <w:p>
      <w:pPr>
        <w:spacing w:before="240" w:after="240" w:line="379" w:lineRule="atLeast"/>
        <w:ind w:left="540"/>
      </w:pPr>
      <w:r>
        <w:tab/>
      </w:r>
      <w:r>
        <w:t>{ </w:t>
      </w:r>
    </w:p>
    <w:p>
      <w:pPr>
        <w:spacing w:before="240" w:after="240" w:line="379" w:lineRule="atLeast"/>
        <w:ind w:left="540"/>
      </w:pPr>
      <w:r>
        <w:tab/>
      </w:r>
      <w:r>
        <w:tab/>
      </w:r>
      <w:r>
        <w:t>System.out.println(x * y); </w:t>
      </w:r>
    </w:p>
    <w:p>
      <w:pPr>
        <w:spacing w:before="240" w:after="240" w:line="379" w:lineRule="atLeast"/>
        <w:ind w:left="540"/>
      </w:pPr>
      <w:r>
        <w:tab/>
      </w:r>
      <w:r>
        <w:t>} </w:t>
      </w:r>
    </w:p>
    <w:p>
      <w:pPr>
        <w:spacing w:before="240" w:after="240" w:line="379" w:lineRule="atLeast"/>
        <w:ind w:left="540"/>
      </w:pPr>
    </w:p>
    <w:p>
      <w:pPr>
        <w:spacing w:before="240" w:after="240" w:line="379" w:lineRule="atLeast"/>
        <w:ind w:left="540"/>
      </w:pPr>
      <w:r>
        <w:tab/>
      </w:r>
      <w:r>
        <w:t>public static void main(String args[]) </w:t>
      </w:r>
    </w:p>
    <w:p>
      <w:pPr>
        <w:spacing w:before="240" w:after="240" w:line="379" w:lineRule="atLeast"/>
        <w:ind w:left="540"/>
      </w:pPr>
      <w:r>
        <w:tab/>
      </w:r>
      <w:r>
        <w:t>{ </w:t>
      </w:r>
    </w:p>
    <w:p>
      <w:pPr>
        <w:spacing w:before="240" w:after="240" w:line="379" w:lineRule="atLeast"/>
        <w:ind w:left="540"/>
      </w:pPr>
      <w:r>
        <w:tab/>
      </w:r>
      <w:r>
        <w:tab/>
      </w:r>
      <w:r>
        <w:t>// invokes default constructor first </w:t>
      </w:r>
    </w:p>
    <w:p>
      <w:pPr>
        <w:spacing w:before="240" w:after="240" w:line="379" w:lineRule="atLeast"/>
        <w:ind w:left="540"/>
      </w:pPr>
      <w:r>
        <w:tab/>
      </w:r>
      <w:r>
        <w:tab/>
      </w:r>
      <w:r>
        <w:t>new Temp(); </w:t>
      </w:r>
    </w:p>
    <w:p>
      <w:pPr>
        <w:spacing w:before="240" w:after="240" w:line="379" w:lineRule="atLeast"/>
        <w:ind w:left="540"/>
      </w:pPr>
      <w:r>
        <w:tab/>
      </w:r>
      <w:r>
        <w:t>} </w:t>
      </w:r>
    </w:p>
    <w:p>
      <w:pPr>
        <w:spacing w:before="240" w:after="240" w:line="379" w:lineRule="atLeast"/>
        <w:ind w:left="540"/>
      </w:pPr>
      <w:r>
        <w:t>} </w:t>
      </w:r>
    </w:p>
    <w:p>
      <w:r>
        <w:rPr>
          <w:b/>
          <w:bCs/>
          <w:sz w:val="21"/>
          <w:szCs w:val="21"/>
        </w:rPr>
        <w:t>16. What is the difference between Iterator and ListIterator? </w:t>
      </w:r>
    </w:p>
    <w:p>
      <w:pPr>
        <w:shd w:val="clear" w:color="auto" w:fill="FFFFFF"/>
        <w:spacing w:before="255" w:after="390"/>
        <w:rPr>
          <w:rFonts w:ascii="Arial" w:hAnsi="Arial" w:eastAsia="Arial" w:cs="Arial"/>
          <w:color w:val="222426"/>
          <w:sz w:val="26"/>
          <w:szCs w:val="26"/>
        </w:rPr>
      </w:pPr>
      <w:r>
        <w:rPr>
          <w:rFonts w:ascii="Arial" w:hAnsi="Arial" w:eastAsia="Arial" w:cs="Arial"/>
          <w:color w:val="222426"/>
          <w:sz w:val="26"/>
          <w:szCs w:val="26"/>
        </w:rPr>
        <w:t>1) Iterator is used for traversing </w:t>
      </w:r>
      <w:r>
        <w:rPr>
          <w:rFonts w:ascii="Arial" w:hAnsi="Arial" w:eastAsia="Arial" w:cs="Arial"/>
          <w:color w:val="222426"/>
          <w:sz w:val="26"/>
          <w:szCs w:val="26"/>
          <w:shd w:val="clear" w:color="auto" w:fill="EEEEEE"/>
        </w:rPr>
        <w:t>List</w:t>
      </w:r>
      <w:r>
        <w:rPr>
          <w:rFonts w:ascii="Arial" w:hAnsi="Arial" w:eastAsia="Arial" w:cs="Arial"/>
          <w:color w:val="222426"/>
          <w:sz w:val="26"/>
          <w:szCs w:val="26"/>
        </w:rPr>
        <w:t> and </w:t>
      </w:r>
      <w:r>
        <w:rPr>
          <w:rFonts w:ascii="Arial" w:hAnsi="Arial" w:eastAsia="Arial" w:cs="Arial"/>
          <w:color w:val="222426"/>
          <w:sz w:val="26"/>
          <w:szCs w:val="26"/>
          <w:shd w:val="clear" w:color="auto" w:fill="EEEEEE"/>
        </w:rPr>
        <w:t>Set</w:t>
      </w:r>
      <w:r>
        <w:rPr>
          <w:rFonts w:ascii="Arial" w:hAnsi="Arial" w:eastAsia="Arial" w:cs="Arial"/>
          <w:color w:val="222426"/>
          <w:sz w:val="26"/>
          <w:szCs w:val="26"/>
        </w:rPr>
        <w:t> both.</w:t>
      </w:r>
    </w:p>
    <w:p>
      <w:pPr>
        <w:shd w:val="clear" w:color="auto" w:fill="FFFFFF"/>
        <w:spacing w:before="255" w:after="390"/>
        <w:rPr>
          <w:rFonts w:ascii="Arial" w:hAnsi="Arial" w:eastAsia="Arial" w:cs="Arial"/>
          <w:color w:val="222426"/>
          <w:sz w:val="26"/>
          <w:szCs w:val="26"/>
        </w:rPr>
      </w:pPr>
      <w:r>
        <w:rPr>
          <w:rFonts w:ascii="Arial" w:hAnsi="Arial" w:eastAsia="Arial" w:cs="Arial"/>
          <w:color w:val="222426"/>
          <w:sz w:val="26"/>
          <w:szCs w:val="26"/>
        </w:rPr>
        <w:t>We can use ListIterator to traverse </w:t>
      </w:r>
      <w:r>
        <w:rPr>
          <w:rFonts w:ascii="Arial" w:hAnsi="Arial" w:eastAsia="Arial" w:cs="Arial"/>
          <w:color w:val="222426"/>
          <w:sz w:val="26"/>
          <w:szCs w:val="26"/>
          <w:shd w:val="clear" w:color="auto" w:fill="EEEEEE"/>
        </w:rPr>
        <w:t>List</w:t>
      </w:r>
      <w:r>
        <w:rPr>
          <w:rFonts w:ascii="Arial" w:hAnsi="Arial" w:eastAsia="Arial" w:cs="Arial"/>
          <w:color w:val="222426"/>
          <w:sz w:val="26"/>
          <w:szCs w:val="26"/>
        </w:rPr>
        <w:t> only, we cannot traverse </w:t>
      </w:r>
      <w:r>
        <w:rPr>
          <w:rFonts w:ascii="Arial" w:hAnsi="Arial" w:eastAsia="Arial" w:cs="Arial"/>
          <w:color w:val="222426"/>
          <w:sz w:val="26"/>
          <w:szCs w:val="26"/>
          <w:shd w:val="clear" w:color="auto" w:fill="EEEEEE"/>
        </w:rPr>
        <w:t>Set</w:t>
      </w:r>
      <w:r>
        <w:rPr>
          <w:rFonts w:ascii="Arial" w:hAnsi="Arial" w:eastAsia="Arial" w:cs="Arial"/>
          <w:color w:val="222426"/>
          <w:sz w:val="26"/>
          <w:szCs w:val="26"/>
        </w:rPr>
        <w:t> using ListIterator.</w:t>
      </w:r>
    </w:p>
    <w:p>
      <w:pPr>
        <w:shd w:val="clear" w:color="auto" w:fill="FFFFFF"/>
        <w:spacing w:before="255" w:after="390"/>
        <w:rPr>
          <w:rFonts w:ascii="Arial" w:hAnsi="Arial" w:eastAsia="Arial" w:cs="Arial"/>
          <w:color w:val="222426"/>
          <w:sz w:val="26"/>
          <w:szCs w:val="26"/>
        </w:rPr>
      </w:pPr>
      <w:r>
        <w:rPr>
          <w:rFonts w:ascii="Arial" w:hAnsi="Arial" w:eastAsia="Arial" w:cs="Arial"/>
          <w:color w:val="222426"/>
          <w:sz w:val="26"/>
          <w:szCs w:val="26"/>
        </w:rPr>
        <w:t>2) We can traverse in only forward direction using Iterator.</w:t>
      </w:r>
    </w:p>
    <w:p>
      <w:pPr>
        <w:shd w:val="clear" w:color="auto" w:fill="FFFFFF"/>
        <w:spacing w:before="255" w:after="390"/>
        <w:rPr>
          <w:rFonts w:ascii="Arial" w:hAnsi="Arial" w:eastAsia="Arial" w:cs="Arial"/>
          <w:color w:val="222426"/>
          <w:sz w:val="26"/>
          <w:szCs w:val="26"/>
        </w:rPr>
      </w:pPr>
      <w:r>
        <w:rPr>
          <w:rFonts w:ascii="Arial" w:hAnsi="Arial" w:eastAsia="Arial" w:cs="Arial"/>
          <w:color w:val="222426"/>
          <w:sz w:val="26"/>
          <w:szCs w:val="26"/>
        </w:rPr>
        <w:t>Using ListIterator, we can traverse a List in both the directions (forward and Backward).</w:t>
      </w:r>
    </w:p>
    <w:p>
      <w:pPr>
        <w:shd w:val="clear" w:color="auto" w:fill="FFFFFF"/>
        <w:spacing w:before="255" w:after="390"/>
        <w:rPr>
          <w:rFonts w:ascii="Arial" w:hAnsi="Arial" w:eastAsia="Arial" w:cs="Arial"/>
          <w:color w:val="222426"/>
          <w:sz w:val="26"/>
          <w:szCs w:val="26"/>
        </w:rPr>
      </w:pPr>
      <w:r>
        <w:rPr>
          <w:rFonts w:ascii="Arial" w:hAnsi="Arial" w:eastAsia="Arial" w:cs="Arial"/>
          <w:color w:val="222426"/>
          <w:sz w:val="26"/>
          <w:szCs w:val="26"/>
        </w:rPr>
        <w:t>3) We cannot obtain indexes while using Iterator</w:t>
      </w:r>
    </w:p>
    <w:p>
      <w:pPr>
        <w:shd w:val="clear" w:color="auto" w:fill="FFFFFF"/>
        <w:spacing w:before="255" w:after="390"/>
        <w:rPr>
          <w:rFonts w:ascii="Arial" w:hAnsi="Arial" w:eastAsia="Arial" w:cs="Arial"/>
          <w:color w:val="222426"/>
          <w:sz w:val="26"/>
          <w:szCs w:val="26"/>
        </w:rPr>
      </w:pPr>
      <w:r>
        <w:rPr>
          <w:rFonts w:ascii="Arial" w:hAnsi="Arial" w:eastAsia="Arial" w:cs="Arial"/>
          <w:color w:val="222426"/>
          <w:sz w:val="26"/>
          <w:szCs w:val="26"/>
        </w:rPr>
        <w:t>We can obtain indexes at any point of time while traversing a list using ListIterator. The methods nextIndex() and previousIndex() are used for this purpose.</w:t>
      </w:r>
    </w:p>
    <w:p>
      <w:pPr>
        <w:shd w:val="clear" w:color="auto" w:fill="FFFFFF"/>
        <w:spacing w:before="255" w:after="390"/>
        <w:rPr>
          <w:rFonts w:ascii="Arial" w:hAnsi="Arial" w:eastAsia="Arial" w:cs="Arial"/>
          <w:color w:val="222426"/>
          <w:sz w:val="26"/>
          <w:szCs w:val="26"/>
        </w:rPr>
      </w:pPr>
      <w:r>
        <w:rPr>
          <w:rFonts w:ascii="Arial" w:hAnsi="Arial" w:eastAsia="Arial" w:cs="Arial"/>
          <w:color w:val="222426"/>
          <w:sz w:val="26"/>
          <w:szCs w:val="26"/>
        </w:rPr>
        <w:t>4) We cannot add element to collection while traversing it using Iterator, it throws ConcurrentModificationException when you try to do it.</w:t>
      </w:r>
    </w:p>
    <w:p>
      <w:pPr>
        <w:shd w:val="clear" w:color="auto" w:fill="FFFFFF"/>
        <w:spacing w:before="255" w:after="390"/>
        <w:rPr>
          <w:rFonts w:ascii="Arial" w:hAnsi="Arial" w:eastAsia="Arial" w:cs="Arial"/>
          <w:color w:val="222426"/>
          <w:sz w:val="26"/>
          <w:szCs w:val="26"/>
        </w:rPr>
      </w:pPr>
      <w:r>
        <w:rPr>
          <w:rFonts w:ascii="Arial" w:hAnsi="Arial" w:eastAsia="Arial" w:cs="Arial"/>
          <w:color w:val="222426"/>
          <w:sz w:val="26"/>
          <w:szCs w:val="26"/>
        </w:rPr>
        <w:t>We can add element at any point of time while traversing a list using ListIterator.</w:t>
      </w:r>
    </w:p>
    <w:p>
      <w:pPr>
        <w:shd w:val="clear" w:color="auto" w:fill="FFFFFF"/>
        <w:spacing w:before="255" w:after="390"/>
        <w:rPr>
          <w:rFonts w:ascii="Arial" w:hAnsi="Arial" w:eastAsia="Arial" w:cs="Arial"/>
          <w:color w:val="222426"/>
          <w:sz w:val="26"/>
          <w:szCs w:val="26"/>
        </w:rPr>
      </w:pPr>
      <w:r>
        <w:rPr>
          <w:rFonts w:ascii="Arial" w:hAnsi="Arial" w:eastAsia="Arial" w:cs="Arial"/>
          <w:color w:val="222426"/>
          <w:sz w:val="26"/>
          <w:szCs w:val="26"/>
        </w:rPr>
        <w:t>5) We cannot replace the existing element value when using Iterator.</w:t>
      </w:r>
    </w:p>
    <w:p>
      <w:pPr>
        <w:shd w:val="clear" w:color="auto" w:fill="FFFFFF"/>
        <w:spacing w:before="255" w:after="390"/>
        <w:rPr>
          <w:rFonts w:ascii="Arial" w:hAnsi="Arial" w:eastAsia="Arial" w:cs="Arial"/>
          <w:color w:val="222426"/>
          <w:sz w:val="26"/>
          <w:szCs w:val="26"/>
        </w:rPr>
      </w:pPr>
      <w:r>
        <w:rPr>
          <w:rFonts w:ascii="Arial" w:hAnsi="Arial" w:eastAsia="Arial" w:cs="Arial"/>
          <w:color w:val="222426"/>
          <w:sz w:val="26"/>
          <w:szCs w:val="26"/>
        </w:rPr>
        <w:t>By using set(E e) method of ListIterator we can replace the last element returned by next() or previous() methods.</w:t>
      </w:r>
    </w:p>
    <w:p>
      <w:pPr>
        <w:shd w:val="clear" w:color="auto" w:fill="FFFFFF"/>
        <w:spacing w:before="255" w:after="390"/>
        <w:rPr>
          <w:rFonts w:ascii="Arial" w:hAnsi="Arial" w:eastAsia="Arial" w:cs="Arial"/>
          <w:color w:val="222426"/>
          <w:sz w:val="26"/>
          <w:szCs w:val="26"/>
        </w:rPr>
      </w:pPr>
      <w:r>
        <w:rPr>
          <w:rFonts w:ascii="Arial" w:hAnsi="Arial" w:eastAsia="Arial" w:cs="Arial"/>
          <w:color w:val="222426"/>
          <w:sz w:val="26"/>
          <w:szCs w:val="26"/>
        </w:rPr>
        <w:t>6) Methods of Iterator:</w:t>
      </w:r>
    </w:p>
    <w:p>
      <w:pPr>
        <w:numPr>
          <w:ilvl w:val="0"/>
          <w:numId w:val="4"/>
        </w:numPr>
        <w:shd w:val="clear" w:color="auto" w:fill="FFFFFF"/>
        <w:spacing w:before="255"/>
        <w:ind w:left="1320" w:hanging="220"/>
        <w:jc w:val="left"/>
        <w:rPr>
          <w:rFonts w:ascii="Arial" w:hAnsi="Arial" w:eastAsia="Arial" w:cs="Arial"/>
          <w:color w:val="222426"/>
          <w:sz w:val="26"/>
          <w:szCs w:val="26"/>
        </w:rPr>
      </w:pPr>
      <w:r>
        <w:rPr>
          <w:rFonts w:ascii="Arial" w:hAnsi="Arial" w:eastAsia="Arial" w:cs="Arial"/>
          <w:color w:val="222426"/>
          <w:sz w:val="26"/>
          <w:szCs w:val="26"/>
        </w:rPr>
        <w:t>hasNext()</w:t>
      </w:r>
    </w:p>
    <w:p>
      <w:pPr>
        <w:numPr>
          <w:ilvl w:val="0"/>
          <w:numId w:val="4"/>
        </w:numPr>
        <w:shd w:val="clear" w:color="auto" w:fill="FFFFFF"/>
        <w:ind w:left="1320" w:hanging="220"/>
        <w:jc w:val="left"/>
        <w:rPr>
          <w:rFonts w:ascii="Arial" w:hAnsi="Arial" w:eastAsia="Arial" w:cs="Arial"/>
          <w:color w:val="222426"/>
          <w:sz w:val="26"/>
          <w:szCs w:val="26"/>
        </w:rPr>
      </w:pPr>
      <w:r>
        <w:rPr>
          <w:rFonts w:ascii="Arial" w:hAnsi="Arial" w:eastAsia="Arial" w:cs="Arial"/>
          <w:color w:val="222426"/>
          <w:sz w:val="26"/>
          <w:szCs w:val="26"/>
        </w:rPr>
        <w:t>next()</w:t>
      </w:r>
    </w:p>
    <w:p>
      <w:pPr>
        <w:numPr>
          <w:ilvl w:val="0"/>
          <w:numId w:val="4"/>
        </w:numPr>
        <w:shd w:val="clear" w:color="auto" w:fill="FFFFFF"/>
        <w:spacing w:after="390"/>
        <w:ind w:left="1320" w:hanging="220"/>
        <w:jc w:val="left"/>
        <w:rPr>
          <w:rFonts w:ascii="Arial" w:hAnsi="Arial" w:eastAsia="Arial" w:cs="Arial"/>
          <w:color w:val="222426"/>
          <w:sz w:val="26"/>
          <w:szCs w:val="26"/>
        </w:rPr>
      </w:pPr>
      <w:r>
        <w:rPr>
          <w:rFonts w:ascii="Arial" w:hAnsi="Arial" w:eastAsia="Arial" w:cs="Arial"/>
          <w:color w:val="222426"/>
          <w:sz w:val="26"/>
          <w:szCs w:val="26"/>
        </w:rPr>
        <w:t>remove()</w:t>
      </w:r>
    </w:p>
    <w:p>
      <w:pPr>
        <w:shd w:val="clear" w:color="auto" w:fill="FFFFFF"/>
        <w:spacing w:before="255" w:after="390"/>
        <w:rPr>
          <w:rFonts w:ascii="Arial" w:hAnsi="Arial" w:eastAsia="Arial" w:cs="Arial"/>
          <w:color w:val="222426"/>
          <w:sz w:val="26"/>
          <w:szCs w:val="26"/>
        </w:rPr>
      </w:pPr>
      <w:r>
        <w:rPr>
          <w:rFonts w:ascii="Arial" w:hAnsi="Arial" w:eastAsia="Arial" w:cs="Arial"/>
          <w:color w:val="222426"/>
          <w:sz w:val="26"/>
          <w:szCs w:val="26"/>
        </w:rPr>
        <w:t>Methods of ListIterator:</w:t>
      </w:r>
    </w:p>
    <w:p>
      <w:pPr>
        <w:numPr>
          <w:ilvl w:val="0"/>
          <w:numId w:val="5"/>
        </w:numPr>
        <w:shd w:val="clear" w:color="auto" w:fill="FFFFFF"/>
        <w:spacing w:before="255"/>
        <w:ind w:left="1320" w:hanging="220"/>
        <w:jc w:val="left"/>
        <w:rPr>
          <w:rFonts w:ascii="Arial" w:hAnsi="Arial" w:eastAsia="Arial" w:cs="Arial"/>
          <w:color w:val="222426"/>
          <w:sz w:val="26"/>
          <w:szCs w:val="26"/>
        </w:rPr>
      </w:pPr>
      <w:r>
        <w:rPr>
          <w:rFonts w:ascii="Arial" w:hAnsi="Arial" w:eastAsia="Arial" w:cs="Arial"/>
          <w:color w:val="222426"/>
          <w:sz w:val="26"/>
          <w:szCs w:val="26"/>
        </w:rPr>
        <w:t>add(E e)</w:t>
      </w:r>
    </w:p>
    <w:p>
      <w:pPr>
        <w:numPr>
          <w:ilvl w:val="0"/>
          <w:numId w:val="5"/>
        </w:numPr>
        <w:shd w:val="clear" w:color="auto" w:fill="FFFFFF"/>
        <w:ind w:left="1320" w:hanging="220"/>
        <w:jc w:val="left"/>
        <w:rPr>
          <w:rFonts w:ascii="Arial" w:hAnsi="Arial" w:eastAsia="Arial" w:cs="Arial"/>
          <w:color w:val="222426"/>
          <w:sz w:val="26"/>
          <w:szCs w:val="26"/>
        </w:rPr>
      </w:pPr>
      <w:r>
        <w:rPr>
          <w:rFonts w:ascii="Arial" w:hAnsi="Arial" w:eastAsia="Arial" w:cs="Arial"/>
          <w:color w:val="222426"/>
          <w:sz w:val="26"/>
          <w:szCs w:val="26"/>
        </w:rPr>
        <w:t>hasNext()</w:t>
      </w:r>
    </w:p>
    <w:p>
      <w:pPr>
        <w:numPr>
          <w:ilvl w:val="0"/>
          <w:numId w:val="5"/>
        </w:numPr>
        <w:shd w:val="clear" w:color="auto" w:fill="FFFFFF"/>
        <w:ind w:left="1320" w:hanging="220"/>
        <w:jc w:val="left"/>
        <w:rPr>
          <w:rFonts w:ascii="Arial" w:hAnsi="Arial" w:eastAsia="Arial" w:cs="Arial"/>
          <w:color w:val="222426"/>
          <w:sz w:val="26"/>
          <w:szCs w:val="26"/>
        </w:rPr>
      </w:pPr>
      <w:r>
        <w:rPr>
          <w:rFonts w:ascii="Arial" w:hAnsi="Arial" w:eastAsia="Arial" w:cs="Arial"/>
          <w:color w:val="222426"/>
          <w:sz w:val="26"/>
          <w:szCs w:val="26"/>
        </w:rPr>
        <w:t>hasPrevious()</w:t>
      </w:r>
    </w:p>
    <w:p>
      <w:pPr>
        <w:numPr>
          <w:ilvl w:val="0"/>
          <w:numId w:val="5"/>
        </w:numPr>
        <w:shd w:val="clear" w:color="auto" w:fill="FFFFFF"/>
        <w:ind w:left="1320" w:hanging="220"/>
        <w:jc w:val="left"/>
        <w:rPr>
          <w:rFonts w:ascii="Arial" w:hAnsi="Arial" w:eastAsia="Arial" w:cs="Arial"/>
          <w:color w:val="222426"/>
          <w:sz w:val="26"/>
          <w:szCs w:val="26"/>
        </w:rPr>
      </w:pPr>
      <w:r>
        <w:rPr>
          <w:rFonts w:ascii="Arial" w:hAnsi="Arial" w:eastAsia="Arial" w:cs="Arial"/>
          <w:color w:val="222426"/>
          <w:sz w:val="26"/>
          <w:szCs w:val="26"/>
        </w:rPr>
        <w:t>next()</w:t>
      </w:r>
    </w:p>
    <w:p>
      <w:pPr>
        <w:numPr>
          <w:ilvl w:val="0"/>
          <w:numId w:val="5"/>
        </w:numPr>
        <w:shd w:val="clear" w:color="auto" w:fill="FFFFFF"/>
        <w:ind w:left="1320" w:hanging="220"/>
        <w:jc w:val="left"/>
        <w:rPr>
          <w:rFonts w:ascii="Arial" w:hAnsi="Arial" w:eastAsia="Arial" w:cs="Arial"/>
          <w:color w:val="222426"/>
          <w:sz w:val="26"/>
          <w:szCs w:val="26"/>
        </w:rPr>
      </w:pPr>
      <w:r>
        <w:rPr>
          <w:rFonts w:ascii="Arial" w:hAnsi="Arial" w:eastAsia="Arial" w:cs="Arial"/>
          <w:color w:val="222426"/>
          <w:sz w:val="26"/>
          <w:szCs w:val="26"/>
        </w:rPr>
        <w:t>nextIndex()</w:t>
      </w:r>
    </w:p>
    <w:p>
      <w:pPr>
        <w:numPr>
          <w:ilvl w:val="0"/>
          <w:numId w:val="5"/>
        </w:numPr>
        <w:shd w:val="clear" w:color="auto" w:fill="FFFFFF"/>
        <w:ind w:left="1320" w:hanging="220"/>
        <w:jc w:val="left"/>
        <w:rPr>
          <w:rFonts w:ascii="Arial" w:hAnsi="Arial" w:eastAsia="Arial" w:cs="Arial"/>
          <w:color w:val="222426"/>
          <w:sz w:val="26"/>
          <w:szCs w:val="26"/>
        </w:rPr>
      </w:pPr>
      <w:r>
        <w:rPr>
          <w:rFonts w:ascii="Arial" w:hAnsi="Arial" w:eastAsia="Arial" w:cs="Arial"/>
          <w:color w:val="222426"/>
          <w:sz w:val="26"/>
          <w:szCs w:val="26"/>
        </w:rPr>
        <w:t>previous()</w:t>
      </w:r>
    </w:p>
    <w:p>
      <w:pPr>
        <w:numPr>
          <w:ilvl w:val="0"/>
          <w:numId w:val="5"/>
        </w:numPr>
        <w:shd w:val="clear" w:color="auto" w:fill="FFFFFF"/>
        <w:ind w:left="1320" w:hanging="220"/>
        <w:jc w:val="left"/>
        <w:rPr>
          <w:rFonts w:ascii="Arial" w:hAnsi="Arial" w:eastAsia="Arial" w:cs="Arial"/>
          <w:color w:val="222426"/>
          <w:sz w:val="26"/>
          <w:szCs w:val="26"/>
        </w:rPr>
      </w:pPr>
      <w:r>
        <w:rPr>
          <w:rFonts w:ascii="Arial" w:hAnsi="Arial" w:eastAsia="Arial" w:cs="Arial"/>
          <w:color w:val="222426"/>
          <w:sz w:val="26"/>
          <w:szCs w:val="26"/>
        </w:rPr>
        <w:t>previousIndex()</w:t>
      </w:r>
    </w:p>
    <w:p>
      <w:pPr>
        <w:numPr>
          <w:ilvl w:val="0"/>
          <w:numId w:val="5"/>
        </w:numPr>
        <w:shd w:val="clear" w:color="auto" w:fill="FFFFFF"/>
        <w:ind w:left="1320" w:hanging="220"/>
        <w:jc w:val="left"/>
        <w:rPr>
          <w:rFonts w:ascii="Arial" w:hAnsi="Arial" w:eastAsia="Arial" w:cs="Arial"/>
          <w:color w:val="222426"/>
          <w:sz w:val="26"/>
          <w:szCs w:val="26"/>
        </w:rPr>
      </w:pPr>
      <w:r>
        <w:rPr>
          <w:rFonts w:ascii="Arial" w:hAnsi="Arial" w:eastAsia="Arial" w:cs="Arial"/>
          <w:color w:val="222426"/>
          <w:sz w:val="26"/>
          <w:szCs w:val="26"/>
        </w:rPr>
        <w:t>remove()</w:t>
      </w:r>
    </w:p>
    <w:p>
      <w:pPr>
        <w:numPr>
          <w:ilvl w:val="0"/>
          <w:numId w:val="5"/>
        </w:numPr>
        <w:shd w:val="clear" w:color="auto" w:fill="FFFFFF"/>
        <w:spacing w:after="390"/>
        <w:ind w:left="1320" w:hanging="220"/>
        <w:jc w:val="left"/>
        <w:rPr>
          <w:rFonts w:ascii="Arial" w:hAnsi="Arial" w:eastAsia="Arial" w:cs="Arial"/>
          <w:color w:val="222426"/>
          <w:sz w:val="26"/>
          <w:szCs w:val="26"/>
        </w:rPr>
      </w:pPr>
      <w:r>
        <w:rPr>
          <w:rFonts w:ascii="Arial" w:hAnsi="Arial" w:eastAsia="Arial" w:cs="Arial"/>
          <w:color w:val="222426"/>
          <w:sz w:val="26"/>
          <w:szCs w:val="26"/>
        </w:rPr>
        <w:t>set(E e)</w:t>
      </w:r>
    </w:p>
    <w:p>
      <w:r>
        <w:rPr>
          <w:b/>
          <w:bCs/>
        </w:rPr>
        <w:t>17. What is the difference between fail-fast and fail-safe iterator? Explain ConcurrentModificationException with an example.</w:t>
      </w:r>
    </w:p>
    <w:p/>
    <w:p>
      <w:r>
        <w:rPr>
          <w:b/>
          <w:bCs/>
        </w:rPr>
        <w:t>FailSafe</w:t>
      </w:r>
    </w:p>
    <w:p>
      <w:pPr>
        <w:numPr>
          <w:ilvl w:val="0"/>
          <w:numId w:val="6"/>
        </w:numPr>
        <w:shd w:val="clear" w:color="auto" w:fill="FFFFFF"/>
        <w:spacing w:before="240" w:line="379" w:lineRule="atLeast"/>
        <w:ind w:left="1260" w:hanging="210"/>
        <w:jc w:val="left"/>
        <w:rPr>
          <w:rFonts w:ascii="Arial" w:hAnsi="Arial" w:eastAsia="Arial" w:cs="Arial"/>
        </w:rPr>
      </w:pPr>
      <w:r>
        <w:rPr>
          <w:rFonts w:ascii="Arial" w:hAnsi="Arial" w:eastAsia="Arial" w:cs="Arial"/>
        </w:rPr>
        <w:t>Fail-safe iterators allow modifications of a collection while iterating over it.</w:t>
      </w:r>
    </w:p>
    <w:p>
      <w:pPr>
        <w:numPr>
          <w:ilvl w:val="0"/>
          <w:numId w:val="6"/>
        </w:numPr>
        <w:shd w:val="clear" w:color="auto" w:fill="FFFFFF"/>
        <w:spacing w:line="379" w:lineRule="atLeast"/>
        <w:ind w:left="1260" w:hanging="210"/>
        <w:jc w:val="left"/>
        <w:rPr>
          <w:rFonts w:ascii="Arial" w:hAnsi="Arial" w:eastAsia="Arial" w:cs="Arial"/>
        </w:rPr>
      </w:pPr>
      <w:r>
        <w:rPr>
          <w:rFonts w:ascii="Arial" w:hAnsi="Arial" w:eastAsia="Arial" w:cs="Arial"/>
        </w:rPr>
        <w:t>These iterators don’t throw any Exception if a collection is modified while iterating over it.</w:t>
      </w:r>
    </w:p>
    <w:p>
      <w:pPr>
        <w:numPr>
          <w:ilvl w:val="0"/>
          <w:numId w:val="6"/>
        </w:numPr>
        <w:shd w:val="clear" w:color="auto" w:fill="FFFFFF"/>
        <w:spacing w:line="379" w:lineRule="atLeast"/>
        <w:ind w:left="1260" w:hanging="210"/>
        <w:jc w:val="left"/>
        <w:rPr>
          <w:rFonts w:ascii="Arial" w:hAnsi="Arial" w:eastAsia="Arial" w:cs="Arial"/>
        </w:rPr>
      </w:pPr>
      <w:r>
        <w:rPr>
          <w:rFonts w:ascii="Arial" w:hAnsi="Arial" w:eastAsia="Arial" w:cs="Arial"/>
        </w:rPr>
        <w:t>They use copy of original collection to traverse over the elements of the collection.</w:t>
      </w:r>
    </w:p>
    <w:p>
      <w:pPr>
        <w:numPr>
          <w:ilvl w:val="0"/>
          <w:numId w:val="6"/>
        </w:numPr>
        <w:shd w:val="clear" w:color="auto" w:fill="FFFFFF"/>
        <w:spacing w:after="360" w:line="379" w:lineRule="atLeast"/>
        <w:ind w:left="1260" w:hanging="210"/>
        <w:jc w:val="left"/>
        <w:rPr>
          <w:rFonts w:ascii="Arial" w:hAnsi="Arial" w:eastAsia="Arial" w:cs="Arial"/>
        </w:rPr>
      </w:pPr>
      <w:r>
        <w:rPr>
          <w:rFonts w:ascii="Arial" w:hAnsi="Arial" w:eastAsia="Arial" w:cs="Arial"/>
        </w:rPr>
        <w:t>These iterators require extra memory for cloning of collection. Ex : ConcurrentHashMap, CopyOnWriteArrayList</w:t>
      </w:r>
    </w:p>
    <w:p>
      <w:pPr>
        <w:spacing w:before="240" w:after="240" w:line="379" w:lineRule="atLeast"/>
        <w:ind w:left="540"/>
        <w:jc w:val="left"/>
      </w:pPr>
      <w:r>
        <w:t>FailFast</w:t>
      </w:r>
    </w:p>
    <w:p>
      <w:pPr>
        <w:numPr>
          <w:ilvl w:val="0"/>
          <w:numId w:val="7"/>
        </w:numPr>
        <w:shd w:val="clear" w:color="auto" w:fill="FFFFFF"/>
        <w:spacing w:before="240" w:line="379" w:lineRule="atLeast"/>
        <w:ind w:left="1260" w:hanging="210"/>
        <w:jc w:val="left"/>
        <w:rPr>
          <w:rFonts w:ascii="Arial" w:hAnsi="Arial" w:eastAsia="Arial" w:cs="Arial"/>
        </w:rPr>
      </w:pPr>
      <w:r>
        <w:rPr>
          <w:rFonts w:ascii="Arial" w:hAnsi="Arial" w:eastAsia="Arial" w:cs="Arial"/>
        </w:rPr>
        <w:t>These iterators throw ConcurrentModificationException if a collection is modified while iterating over it.</w:t>
      </w:r>
    </w:p>
    <w:p>
      <w:pPr>
        <w:numPr>
          <w:ilvl w:val="0"/>
          <w:numId w:val="7"/>
        </w:numPr>
        <w:shd w:val="clear" w:color="auto" w:fill="FFFFFF"/>
        <w:spacing w:line="379" w:lineRule="atLeast"/>
        <w:ind w:left="1260" w:hanging="210"/>
        <w:jc w:val="left"/>
        <w:rPr>
          <w:rFonts w:ascii="Arial" w:hAnsi="Arial" w:eastAsia="Arial" w:cs="Arial"/>
        </w:rPr>
      </w:pPr>
      <w:r>
        <w:rPr>
          <w:rFonts w:ascii="Arial" w:hAnsi="Arial" w:eastAsia="Arial" w:cs="Arial"/>
        </w:rPr>
        <w:t>They use original collection to traverse over the elements of the collection.</w:t>
      </w:r>
    </w:p>
    <w:p>
      <w:pPr>
        <w:numPr>
          <w:ilvl w:val="0"/>
          <w:numId w:val="7"/>
        </w:numPr>
        <w:shd w:val="clear" w:color="auto" w:fill="FFFFFF"/>
        <w:spacing w:line="379" w:lineRule="atLeast"/>
        <w:ind w:left="1260" w:hanging="210"/>
        <w:jc w:val="left"/>
        <w:rPr>
          <w:rFonts w:ascii="Arial" w:hAnsi="Arial" w:eastAsia="Arial" w:cs="Arial"/>
        </w:rPr>
      </w:pPr>
      <w:r>
        <w:rPr>
          <w:rFonts w:ascii="Arial" w:hAnsi="Arial" w:eastAsia="Arial" w:cs="Arial"/>
        </w:rPr>
        <w:t>These iterators don’t require extra memory.</w:t>
      </w:r>
    </w:p>
    <w:p>
      <w:pPr>
        <w:numPr>
          <w:ilvl w:val="0"/>
          <w:numId w:val="7"/>
        </w:numPr>
        <w:shd w:val="clear" w:color="auto" w:fill="FFFFFF"/>
        <w:spacing w:after="360" w:line="379" w:lineRule="atLeast"/>
        <w:ind w:left="1260" w:hanging="210"/>
        <w:jc w:val="left"/>
        <w:rPr>
          <w:rFonts w:ascii="Arial" w:hAnsi="Arial" w:eastAsia="Arial" w:cs="Arial"/>
        </w:rPr>
      </w:pPr>
      <w:r>
        <w:rPr>
          <w:rFonts w:ascii="Arial" w:hAnsi="Arial" w:eastAsia="Arial" w:cs="Arial"/>
        </w:rPr>
        <w:t>Ex : Iterators returned by ArrayList, Vector, HashMap.</w:t>
      </w:r>
    </w:p>
    <w:p>
      <w:pPr>
        <w:spacing w:before="240" w:after="240" w:line="379" w:lineRule="atLeast"/>
        <w:ind w:left="540"/>
      </w:pPr>
      <w:r>
        <w:t>public class FailFastExample { </w:t>
      </w:r>
    </w:p>
    <w:p>
      <w:pPr>
        <w:spacing w:before="240" w:after="240" w:line="379" w:lineRule="atLeast"/>
        <w:ind w:left="540"/>
      </w:pPr>
      <w:r>
        <w:tab/>
      </w:r>
      <w:r>
        <w:t>public static void main(String[] args) </w:t>
      </w:r>
    </w:p>
    <w:p>
      <w:pPr>
        <w:spacing w:before="240" w:after="240" w:line="379" w:lineRule="atLeast"/>
        <w:ind w:left="540"/>
      </w:pPr>
      <w:r>
        <w:tab/>
      </w:r>
      <w:r>
        <w:t>{ </w:t>
      </w:r>
    </w:p>
    <w:p>
      <w:pPr>
        <w:spacing w:before="240" w:after="240" w:line="379" w:lineRule="atLeast"/>
        <w:ind w:left="540"/>
      </w:pPr>
      <w:r>
        <w:tab/>
      </w:r>
      <w:r>
        <w:tab/>
      </w:r>
      <w:r>
        <w:t>Map&lt;String, String&gt; cityCode = new HashMap&lt;String, String&gt;(); </w:t>
      </w:r>
    </w:p>
    <w:p>
      <w:pPr>
        <w:spacing w:before="240" w:after="240" w:line="379" w:lineRule="atLeast"/>
        <w:ind w:left="540"/>
      </w:pPr>
      <w:r>
        <w:tab/>
      </w:r>
      <w:r>
        <w:tab/>
      </w:r>
      <w:r>
        <w:t>cityCode.put("Delhi", "India"); </w:t>
      </w:r>
    </w:p>
    <w:p>
      <w:pPr>
        <w:spacing w:before="240" w:after="240" w:line="379" w:lineRule="atLeast"/>
        <w:ind w:left="540"/>
      </w:pPr>
      <w:r>
        <w:tab/>
      </w:r>
      <w:r>
        <w:tab/>
      </w:r>
      <w:r>
        <w:t>cityCode.put("Moscow", "Russia"); </w:t>
      </w:r>
    </w:p>
    <w:p>
      <w:pPr>
        <w:spacing w:before="240" w:after="240" w:line="379" w:lineRule="atLeast"/>
        <w:ind w:left="540"/>
      </w:pPr>
      <w:r>
        <w:tab/>
      </w:r>
      <w:r>
        <w:tab/>
      </w:r>
      <w:r>
        <w:t>cityCode.put("New York", "USA"); </w:t>
      </w:r>
    </w:p>
    <w:p>
      <w:pPr>
        <w:spacing w:before="240" w:after="240" w:line="379" w:lineRule="atLeast"/>
        <w:ind w:left="540"/>
      </w:pPr>
    </w:p>
    <w:p>
      <w:pPr>
        <w:spacing w:before="240" w:after="240" w:line="379" w:lineRule="atLeast"/>
        <w:ind w:left="540"/>
      </w:pPr>
      <w:r>
        <w:tab/>
      </w:r>
      <w:r>
        <w:tab/>
      </w:r>
      <w:r>
        <w:t>Iterator iterator = cityCode.keySet().iterator(); </w:t>
      </w:r>
    </w:p>
    <w:p>
      <w:pPr>
        <w:spacing w:before="240" w:after="240" w:line="379" w:lineRule="atLeast"/>
        <w:ind w:left="540"/>
      </w:pPr>
    </w:p>
    <w:p>
      <w:pPr>
        <w:spacing w:before="240" w:after="240" w:line="379" w:lineRule="atLeast"/>
        <w:ind w:left="540"/>
      </w:pPr>
      <w:r>
        <w:tab/>
      </w:r>
      <w:r>
        <w:tab/>
      </w:r>
      <w:r>
        <w:t>while (iterator.hasNext()) { </w:t>
      </w:r>
    </w:p>
    <w:p>
      <w:pPr>
        <w:spacing w:before="240" w:after="240" w:line="379" w:lineRule="atLeast"/>
        <w:ind w:left="540"/>
      </w:pPr>
      <w:r>
        <w:tab/>
      </w:r>
      <w:r>
        <w:tab/>
      </w:r>
      <w:r>
        <w:tab/>
      </w:r>
      <w:r>
        <w:t>System.out.println(cityCode.get(iterator.next())); </w:t>
      </w:r>
    </w:p>
    <w:p>
      <w:pPr>
        <w:spacing w:before="240" w:after="240" w:line="379" w:lineRule="atLeast"/>
        <w:ind w:left="540"/>
      </w:pPr>
    </w:p>
    <w:p>
      <w:pPr>
        <w:spacing w:before="240" w:after="240" w:line="379" w:lineRule="atLeast"/>
        <w:ind w:left="540"/>
      </w:pPr>
      <w:r>
        <w:tab/>
      </w:r>
      <w:r>
        <w:tab/>
      </w:r>
      <w:r>
        <w:tab/>
      </w:r>
      <w:r>
        <w:t>// adding an element to Map </w:t>
      </w:r>
    </w:p>
    <w:p>
      <w:pPr>
        <w:spacing w:before="240" w:after="240" w:line="379" w:lineRule="atLeast"/>
        <w:ind w:left="540"/>
      </w:pPr>
      <w:r>
        <w:tab/>
      </w:r>
      <w:r>
        <w:tab/>
      </w:r>
      <w:r>
        <w:tab/>
      </w:r>
      <w:r>
        <w:t>// exception will be thrown on next call </w:t>
      </w:r>
    </w:p>
    <w:p>
      <w:pPr>
        <w:spacing w:before="240" w:after="240" w:line="379" w:lineRule="atLeast"/>
        <w:ind w:left="540"/>
      </w:pPr>
      <w:r>
        <w:tab/>
      </w:r>
      <w:r>
        <w:tab/>
      </w:r>
      <w:r>
        <w:tab/>
      </w:r>
      <w:r>
        <w:t>// of next() method. </w:t>
      </w:r>
    </w:p>
    <w:p>
      <w:pPr>
        <w:spacing w:before="240" w:after="240" w:line="379" w:lineRule="atLeast"/>
        <w:ind w:left="540"/>
      </w:pPr>
      <w:r>
        <w:tab/>
      </w:r>
      <w:r>
        <w:tab/>
      </w:r>
      <w:r>
        <w:tab/>
      </w:r>
      <w:r>
        <w:t>cityCode.put("Istanbul", "Turkey"); </w:t>
      </w:r>
    </w:p>
    <w:p>
      <w:pPr>
        <w:spacing w:before="240" w:after="240" w:line="379" w:lineRule="atLeast"/>
        <w:ind w:left="540"/>
      </w:pPr>
      <w:r>
        <w:tab/>
      </w:r>
      <w:r>
        <w:tab/>
      </w:r>
      <w:r>
        <w:t>} </w:t>
      </w:r>
    </w:p>
    <w:p>
      <w:pPr>
        <w:spacing w:before="240" w:after="240" w:line="379" w:lineRule="atLeast"/>
        <w:ind w:left="540"/>
      </w:pPr>
      <w:r>
        <w:tab/>
      </w:r>
      <w:r>
        <w:t>} </w:t>
      </w:r>
    </w:p>
    <w:p>
      <w:pPr>
        <w:spacing w:before="240" w:after="240" w:line="379" w:lineRule="atLeast"/>
        <w:ind w:left="540"/>
      </w:pPr>
      <w:r>
        <w:t>} </w:t>
      </w:r>
    </w:p>
    <w:p/>
    <w:p>
      <w:pPr>
        <w:numPr>
          <w:ilvl w:val="0"/>
          <w:numId w:val="8"/>
        </w:numPr>
        <w:rPr>
          <w:rFonts w:hint="default"/>
          <w:b/>
          <w:bCs/>
        </w:rPr>
      </w:pPr>
      <w:r>
        <w:rPr>
          <w:rFonts w:hint="default"/>
          <w:b/>
          <w:bCs/>
        </w:rPr>
        <w:t xml:space="preserve">What is reflection? Where is it used? </w:t>
      </w:r>
    </w:p>
    <w:p>
      <w:pPr>
        <w:numPr>
          <w:numId w:val="0"/>
        </w:numPr>
        <w:rPr>
          <w:rFonts w:hint="default"/>
          <w:b/>
          <w:bCs/>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Arial" w:hAnsi="Arial" w:eastAsia="sans-serif" w:cs="Arial"/>
          <w:i w:val="0"/>
          <w:caps w:val="0"/>
          <w:spacing w:val="0"/>
          <w:sz w:val="24"/>
          <w:szCs w:val="24"/>
        </w:rPr>
      </w:pPr>
      <w:r>
        <w:rPr>
          <w:rFonts w:hint="default" w:ascii="Arial" w:hAnsi="Arial" w:eastAsia="sans-serif" w:cs="Arial"/>
          <w:i w:val="0"/>
          <w:caps w:val="0"/>
          <w:spacing w:val="0"/>
          <w:sz w:val="24"/>
          <w:szCs w:val="24"/>
          <w:bdr w:val="none" w:color="auto" w:sz="0" w:space="0"/>
          <w:shd w:val="clear" w:fill="FFFFFF"/>
          <w:vertAlign w:val="baseline"/>
        </w:rPr>
        <w:t>Reflection is an API which is used to examine or modify the behavior of methods, classes, interfaces at runtime.</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540" w:right="0" w:hanging="360"/>
        <w:jc w:val="both"/>
        <w:textAlignment w:val="baseline"/>
        <w:rPr>
          <w:rFonts w:hint="default" w:ascii="Arial" w:hAnsi="Arial" w:cs="Arial"/>
          <w:sz w:val="24"/>
          <w:szCs w:val="24"/>
        </w:rPr>
      </w:pPr>
      <w:r>
        <w:rPr>
          <w:rFonts w:hint="default" w:ascii="Arial" w:hAnsi="Arial" w:eastAsia="sans-serif" w:cs="Arial"/>
          <w:i w:val="0"/>
          <w:caps w:val="0"/>
          <w:spacing w:val="0"/>
          <w:sz w:val="24"/>
          <w:szCs w:val="24"/>
          <w:bdr w:val="none" w:color="auto" w:sz="0" w:space="0"/>
          <w:shd w:val="clear" w:fill="FFFFFF"/>
          <w:vertAlign w:val="baseline"/>
        </w:rPr>
        <w:t>The required classes for reflection are provided under java.lang.reflect package.</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540" w:right="0" w:hanging="360"/>
        <w:jc w:val="both"/>
        <w:textAlignment w:val="baseline"/>
        <w:rPr>
          <w:rFonts w:hint="default" w:ascii="Arial" w:hAnsi="Arial" w:cs="Arial"/>
          <w:sz w:val="24"/>
          <w:szCs w:val="24"/>
        </w:rPr>
      </w:pPr>
      <w:r>
        <w:rPr>
          <w:rFonts w:hint="default" w:ascii="Arial" w:hAnsi="Arial" w:eastAsia="sans-serif" w:cs="Arial"/>
          <w:i w:val="0"/>
          <w:caps w:val="0"/>
          <w:spacing w:val="0"/>
          <w:sz w:val="24"/>
          <w:szCs w:val="24"/>
          <w:bdr w:val="none" w:color="auto" w:sz="0" w:space="0"/>
          <w:shd w:val="clear" w:fill="FFFFFF"/>
          <w:vertAlign w:val="baseline"/>
        </w:rPr>
        <w:t>Reflection gives us information about the class to which an object belongs and also the methods of that class which can be executed by using the object.</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540" w:right="0" w:hanging="360"/>
        <w:jc w:val="both"/>
        <w:textAlignment w:val="baseline"/>
        <w:rPr>
          <w:rFonts w:hint="default" w:ascii="Arial" w:hAnsi="Arial" w:cs="Arial"/>
          <w:sz w:val="24"/>
          <w:szCs w:val="24"/>
        </w:rPr>
      </w:pPr>
      <w:r>
        <w:rPr>
          <w:rFonts w:hint="default" w:ascii="Arial" w:hAnsi="Arial" w:eastAsia="sans-serif" w:cs="Arial"/>
          <w:i w:val="0"/>
          <w:caps w:val="0"/>
          <w:spacing w:val="0"/>
          <w:sz w:val="24"/>
          <w:szCs w:val="24"/>
          <w:bdr w:val="none" w:color="auto" w:sz="0" w:space="0"/>
          <w:shd w:val="clear" w:fill="FFFFFF"/>
          <w:vertAlign w:val="baseline"/>
        </w:rPr>
        <w:t>Through reflection we can invoke methods at runtime irrespective of the access specifier used with them.</w:t>
      </w:r>
    </w:p>
    <w:p>
      <w:pPr>
        <w:numPr>
          <w:numId w:val="0"/>
        </w:numPr>
        <w:spacing w:before="240" w:after="240" w:line="379" w:lineRule="atLeast"/>
        <w:jc w:val="left"/>
        <w:rPr>
          <w:rFonts w:hint="default" w:ascii="Arial" w:hAnsi="Arial" w:eastAsia="SimSun" w:cs="Arial"/>
          <w:sz w:val="24"/>
          <w:szCs w:val="24"/>
        </w:rPr>
      </w:pPr>
      <w:r>
        <w:rPr>
          <w:rFonts w:hint="default" w:ascii="Arial" w:hAnsi="Arial" w:eastAsia="SimSun" w:cs="Arial"/>
          <w:sz w:val="24"/>
          <w:szCs w:val="24"/>
        </w:rPr>
        <w:t xml:space="preserve">class Test </w:t>
      </w:r>
    </w:p>
    <w:p>
      <w:pPr>
        <w:numPr>
          <w:numId w:val="0"/>
        </w:numPr>
        <w:spacing w:before="240" w:after="240" w:line="379" w:lineRule="atLeast"/>
        <w:jc w:val="left"/>
        <w:rPr>
          <w:rFonts w:hint="default" w:ascii="Arial" w:hAnsi="Arial" w:eastAsia="SimSun" w:cs="Arial"/>
          <w:sz w:val="24"/>
          <w:szCs w:val="24"/>
        </w:rPr>
      </w:pPr>
      <w:r>
        <w:rPr>
          <w:rFonts w:hint="default" w:ascii="Arial" w:hAnsi="Arial" w:eastAsia="SimSun" w:cs="Arial"/>
          <w:sz w:val="24"/>
          <w:szCs w:val="24"/>
        </w:rPr>
        <w:t xml:space="preserve">{ </w:t>
      </w:r>
    </w:p>
    <w:p>
      <w:pPr>
        <w:numPr>
          <w:numId w:val="0"/>
        </w:numPr>
        <w:spacing w:before="240" w:after="240" w:line="379" w:lineRule="atLeast"/>
        <w:jc w:val="left"/>
        <w:rPr>
          <w:rFonts w:hint="default" w:ascii="Arial" w:hAnsi="Arial" w:eastAsia="SimSun" w:cs="Arial"/>
          <w:sz w:val="24"/>
          <w:szCs w:val="24"/>
        </w:rPr>
      </w:pPr>
      <w:r>
        <w:rPr>
          <w:rFonts w:hint="default" w:ascii="Arial" w:hAnsi="Arial" w:eastAsia="SimSun" w:cs="Arial"/>
          <w:sz w:val="24"/>
          <w:szCs w:val="24"/>
        </w:rPr>
        <w:tab/>
      </w:r>
      <w:r>
        <w:rPr>
          <w:rFonts w:hint="default" w:ascii="Arial" w:hAnsi="Arial" w:eastAsia="SimSun" w:cs="Arial"/>
          <w:sz w:val="24"/>
          <w:szCs w:val="24"/>
        </w:rPr>
        <w:t xml:space="preserve">private String s; </w:t>
      </w:r>
    </w:p>
    <w:p>
      <w:pPr>
        <w:numPr>
          <w:numId w:val="0"/>
        </w:numPr>
        <w:spacing w:before="240" w:after="240" w:line="379" w:lineRule="atLeast"/>
        <w:jc w:val="left"/>
        <w:rPr>
          <w:rFonts w:hint="default" w:ascii="Arial" w:hAnsi="Arial" w:eastAsia="SimSun" w:cs="Arial"/>
          <w:sz w:val="24"/>
          <w:szCs w:val="24"/>
        </w:rPr>
      </w:pPr>
      <w:r>
        <w:rPr>
          <w:rFonts w:hint="default" w:ascii="Arial" w:hAnsi="Arial" w:eastAsia="SimSun" w:cs="Arial"/>
          <w:sz w:val="24"/>
          <w:szCs w:val="24"/>
        </w:rPr>
        <w:tab/>
      </w:r>
      <w:r>
        <w:rPr>
          <w:rFonts w:hint="default" w:ascii="Arial" w:hAnsi="Arial" w:eastAsia="SimSun" w:cs="Arial"/>
          <w:sz w:val="24"/>
          <w:szCs w:val="24"/>
        </w:rPr>
        <w:t xml:space="preserve">public Test() { s = "GeeksforGeeks"; } </w:t>
      </w:r>
    </w:p>
    <w:p>
      <w:pPr>
        <w:numPr>
          <w:numId w:val="0"/>
        </w:numPr>
        <w:spacing w:before="240" w:after="240" w:line="379" w:lineRule="atLeast"/>
        <w:jc w:val="left"/>
        <w:rPr>
          <w:rFonts w:hint="default" w:ascii="Arial" w:hAnsi="Arial" w:eastAsia="SimSun" w:cs="Arial"/>
          <w:sz w:val="24"/>
          <w:szCs w:val="24"/>
        </w:rPr>
      </w:pPr>
      <w:r>
        <w:rPr>
          <w:rFonts w:hint="default" w:ascii="Arial" w:hAnsi="Arial" w:eastAsia="SimSun" w:cs="Arial"/>
          <w:sz w:val="24"/>
          <w:szCs w:val="24"/>
        </w:rPr>
        <w:tab/>
      </w:r>
      <w:r>
        <w:rPr>
          <w:rFonts w:hint="default" w:ascii="Arial" w:hAnsi="Arial" w:eastAsia="SimSun" w:cs="Arial"/>
          <w:sz w:val="24"/>
          <w:szCs w:val="24"/>
        </w:rPr>
        <w:t xml:space="preserve">public void method1() { </w:t>
      </w:r>
    </w:p>
    <w:p>
      <w:pPr>
        <w:numPr>
          <w:numId w:val="0"/>
        </w:numPr>
        <w:spacing w:before="240" w:after="240" w:line="379" w:lineRule="atLeast"/>
        <w:jc w:val="left"/>
        <w:rPr>
          <w:rFonts w:hint="default" w:ascii="Arial" w:hAnsi="Arial" w:eastAsia="SimSun" w:cs="Arial"/>
          <w:sz w:val="24"/>
          <w:szCs w:val="24"/>
        </w:rPr>
      </w:pPr>
      <w:r>
        <w:rPr>
          <w:rFonts w:hint="default" w:ascii="Arial" w:hAnsi="Arial" w:eastAsia="SimSun" w:cs="Arial"/>
          <w:sz w:val="24"/>
          <w:szCs w:val="24"/>
        </w:rPr>
        <w:tab/>
      </w:r>
      <w:r>
        <w:rPr>
          <w:rFonts w:hint="default" w:ascii="Arial" w:hAnsi="Arial" w:eastAsia="SimSun" w:cs="Arial"/>
          <w:sz w:val="24"/>
          <w:szCs w:val="24"/>
        </w:rPr>
        <w:tab/>
      </w:r>
      <w:r>
        <w:rPr>
          <w:rFonts w:hint="default" w:ascii="Arial" w:hAnsi="Arial" w:eastAsia="SimSun" w:cs="Arial"/>
          <w:sz w:val="24"/>
          <w:szCs w:val="24"/>
        </w:rPr>
        <w:t xml:space="preserve">System.out.println("The string is " + s); </w:t>
      </w:r>
    </w:p>
    <w:p>
      <w:pPr>
        <w:numPr>
          <w:numId w:val="0"/>
        </w:numPr>
        <w:spacing w:before="240" w:after="240" w:line="379" w:lineRule="atLeast"/>
        <w:jc w:val="left"/>
        <w:rPr>
          <w:rFonts w:hint="default" w:ascii="Arial" w:hAnsi="Arial" w:eastAsia="SimSun" w:cs="Arial"/>
          <w:sz w:val="24"/>
          <w:szCs w:val="24"/>
        </w:rPr>
      </w:pPr>
      <w:r>
        <w:rPr>
          <w:rFonts w:hint="default" w:ascii="Arial" w:hAnsi="Arial" w:eastAsia="SimSun" w:cs="Arial"/>
          <w:sz w:val="24"/>
          <w:szCs w:val="24"/>
        </w:rPr>
        <w:tab/>
      </w:r>
      <w:r>
        <w:rPr>
          <w:rFonts w:hint="default" w:ascii="Arial" w:hAnsi="Arial" w:eastAsia="SimSun" w:cs="Arial"/>
          <w:sz w:val="24"/>
          <w:szCs w:val="24"/>
        </w:rPr>
        <w:t xml:space="preserve">} </w:t>
      </w:r>
    </w:p>
    <w:p>
      <w:pPr>
        <w:numPr>
          <w:numId w:val="0"/>
        </w:numPr>
        <w:spacing w:before="240" w:after="240" w:line="379" w:lineRule="atLeast"/>
        <w:jc w:val="left"/>
        <w:rPr>
          <w:rFonts w:hint="default" w:ascii="Arial" w:hAnsi="Arial" w:eastAsia="SimSun" w:cs="Arial"/>
          <w:sz w:val="24"/>
          <w:szCs w:val="24"/>
        </w:rPr>
      </w:pPr>
      <w:r>
        <w:rPr>
          <w:rFonts w:hint="default" w:ascii="Arial" w:hAnsi="Arial" w:eastAsia="SimSun" w:cs="Arial"/>
          <w:sz w:val="24"/>
          <w:szCs w:val="24"/>
        </w:rPr>
        <w:tab/>
      </w:r>
      <w:r>
        <w:rPr>
          <w:rFonts w:hint="default" w:ascii="Arial" w:hAnsi="Arial" w:eastAsia="SimSun" w:cs="Arial"/>
          <w:sz w:val="24"/>
          <w:szCs w:val="24"/>
        </w:rPr>
        <w:t xml:space="preserve">public void method2(int n) { </w:t>
      </w:r>
    </w:p>
    <w:p>
      <w:pPr>
        <w:numPr>
          <w:numId w:val="0"/>
        </w:numPr>
        <w:spacing w:before="240" w:after="240" w:line="379" w:lineRule="atLeast"/>
        <w:jc w:val="left"/>
        <w:rPr>
          <w:rFonts w:hint="default" w:ascii="Arial" w:hAnsi="Arial" w:eastAsia="SimSun" w:cs="Arial"/>
          <w:sz w:val="24"/>
          <w:szCs w:val="24"/>
        </w:rPr>
      </w:pPr>
      <w:r>
        <w:rPr>
          <w:rFonts w:hint="default" w:ascii="Arial" w:hAnsi="Arial" w:eastAsia="SimSun" w:cs="Arial"/>
          <w:sz w:val="24"/>
          <w:szCs w:val="24"/>
        </w:rPr>
        <w:tab/>
      </w:r>
      <w:r>
        <w:rPr>
          <w:rFonts w:hint="default" w:ascii="Arial" w:hAnsi="Arial" w:eastAsia="SimSun" w:cs="Arial"/>
          <w:sz w:val="24"/>
          <w:szCs w:val="24"/>
        </w:rPr>
        <w:tab/>
      </w:r>
      <w:r>
        <w:rPr>
          <w:rFonts w:hint="default" w:ascii="Arial" w:hAnsi="Arial" w:eastAsia="SimSun" w:cs="Arial"/>
          <w:sz w:val="24"/>
          <w:szCs w:val="24"/>
        </w:rPr>
        <w:t xml:space="preserve">System.out.println("The number is " + n); </w:t>
      </w:r>
    </w:p>
    <w:p>
      <w:pPr>
        <w:numPr>
          <w:numId w:val="0"/>
        </w:numPr>
        <w:spacing w:before="240" w:after="240" w:line="379" w:lineRule="atLeast"/>
        <w:jc w:val="left"/>
        <w:rPr>
          <w:rFonts w:hint="default" w:ascii="Arial" w:hAnsi="Arial" w:eastAsia="SimSun" w:cs="Arial"/>
          <w:sz w:val="24"/>
          <w:szCs w:val="24"/>
        </w:rPr>
      </w:pPr>
      <w:r>
        <w:rPr>
          <w:rFonts w:hint="default" w:ascii="Arial" w:hAnsi="Arial" w:eastAsia="SimSun" w:cs="Arial"/>
          <w:sz w:val="24"/>
          <w:szCs w:val="24"/>
        </w:rPr>
        <w:tab/>
      </w:r>
      <w:r>
        <w:rPr>
          <w:rFonts w:hint="default" w:ascii="Arial" w:hAnsi="Arial" w:eastAsia="SimSun" w:cs="Arial"/>
          <w:sz w:val="24"/>
          <w:szCs w:val="24"/>
        </w:rPr>
        <w:t xml:space="preserve">} </w:t>
      </w:r>
    </w:p>
    <w:p>
      <w:pPr>
        <w:numPr>
          <w:numId w:val="0"/>
        </w:numPr>
        <w:spacing w:before="240" w:after="240" w:line="379" w:lineRule="atLeast"/>
        <w:jc w:val="left"/>
        <w:rPr>
          <w:rFonts w:hint="default" w:ascii="Arial" w:hAnsi="Arial" w:eastAsia="SimSun" w:cs="Arial"/>
          <w:sz w:val="24"/>
          <w:szCs w:val="24"/>
        </w:rPr>
      </w:pPr>
      <w:r>
        <w:rPr>
          <w:rFonts w:hint="default" w:ascii="Arial" w:hAnsi="Arial" w:eastAsia="SimSun" w:cs="Arial"/>
          <w:sz w:val="24"/>
          <w:szCs w:val="24"/>
        </w:rPr>
        <w:tab/>
      </w:r>
      <w:r>
        <w:rPr>
          <w:rFonts w:hint="default" w:ascii="Arial" w:hAnsi="Arial" w:eastAsia="SimSun" w:cs="Arial"/>
          <w:sz w:val="24"/>
          <w:szCs w:val="24"/>
        </w:rPr>
        <w:t xml:space="preserve">private void method3() { </w:t>
      </w:r>
    </w:p>
    <w:p>
      <w:pPr>
        <w:numPr>
          <w:numId w:val="0"/>
        </w:numPr>
        <w:spacing w:before="240" w:after="240" w:line="379" w:lineRule="atLeast"/>
        <w:jc w:val="left"/>
        <w:rPr>
          <w:rFonts w:hint="default" w:ascii="Arial" w:hAnsi="Arial" w:eastAsia="SimSun" w:cs="Arial"/>
          <w:sz w:val="24"/>
          <w:szCs w:val="24"/>
        </w:rPr>
      </w:pPr>
      <w:r>
        <w:rPr>
          <w:rFonts w:hint="default" w:ascii="Arial" w:hAnsi="Arial" w:eastAsia="SimSun" w:cs="Arial"/>
          <w:sz w:val="24"/>
          <w:szCs w:val="24"/>
        </w:rPr>
        <w:tab/>
      </w:r>
      <w:r>
        <w:rPr>
          <w:rFonts w:hint="default" w:ascii="Arial" w:hAnsi="Arial" w:eastAsia="SimSun" w:cs="Arial"/>
          <w:sz w:val="24"/>
          <w:szCs w:val="24"/>
        </w:rPr>
        <w:tab/>
      </w:r>
      <w:r>
        <w:rPr>
          <w:rFonts w:hint="default" w:ascii="Arial" w:hAnsi="Arial" w:eastAsia="SimSun" w:cs="Arial"/>
          <w:sz w:val="24"/>
          <w:szCs w:val="24"/>
        </w:rPr>
        <w:t xml:space="preserve">System.out.println("Private method invoked"); </w:t>
      </w:r>
    </w:p>
    <w:p>
      <w:pPr>
        <w:numPr>
          <w:numId w:val="0"/>
        </w:numPr>
        <w:spacing w:before="240" w:after="240" w:line="379" w:lineRule="atLeast"/>
        <w:jc w:val="left"/>
        <w:rPr>
          <w:rFonts w:hint="default" w:ascii="Arial" w:hAnsi="Arial" w:eastAsia="SimSun" w:cs="Arial"/>
          <w:sz w:val="24"/>
          <w:szCs w:val="24"/>
        </w:rPr>
      </w:pPr>
      <w:r>
        <w:rPr>
          <w:rFonts w:hint="default" w:ascii="Arial" w:hAnsi="Arial" w:eastAsia="SimSun" w:cs="Arial"/>
          <w:sz w:val="24"/>
          <w:szCs w:val="24"/>
        </w:rPr>
        <w:tab/>
      </w:r>
      <w:r>
        <w:rPr>
          <w:rFonts w:hint="default" w:ascii="Arial" w:hAnsi="Arial" w:eastAsia="SimSun" w:cs="Arial"/>
          <w:sz w:val="24"/>
          <w:szCs w:val="24"/>
        </w:rPr>
        <w:t xml:space="preserve">} </w:t>
      </w:r>
    </w:p>
    <w:p>
      <w:pPr>
        <w:numPr>
          <w:numId w:val="0"/>
        </w:numPr>
        <w:spacing w:before="240" w:after="240" w:line="379" w:lineRule="atLeast"/>
        <w:jc w:val="left"/>
        <w:rPr>
          <w:rFonts w:hint="default" w:ascii="Arial" w:hAnsi="Arial" w:eastAsia="SimSun" w:cs="Arial"/>
          <w:sz w:val="24"/>
          <w:szCs w:val="24"/>
        </w:rPr>
      </w:pPr>
      <w:r>
        <w:rPr>
          <w:rFonts w:hint="default" w:ascii="Arial" w:hAnsi="Arial" w:eastAsia="SimSun" w:cs="Arial"/>
          <w:sz w:val="24"/>
          <w:szCs w:val="24"/>
        </w:rPr>
        <w:t xml:space="preserve">} </w:t>
      </w:r>
    </w:p>
    <w:p>
      <w:pPr>
        <w:numPr>
          <w:numId w:val="0"/>
        </w:numPr>
        <w:spacing w:before="240" w:after="240" w:line="379" w:lineRule="atLeast"/>
        <w:jc w:val="left"/>
        <w:rPr>
          <w:rFonts w:hint="default" w:ascii="Arial" w:hAnsi="Arial" w:eastAsia="SimSun" w:cs="Arial"/>
          <w:sz w:val="24"/>
          <w:szCs w:val="24"/>
        </w:rPr>
      </w:pPr>
      <w:r>
        <w:rPr>
          <w:rFonts w:hint="default" w:ascii="Arial" w:hAnsi="Arial" w:eastAsia="SimSun" w:cs="Arial"/>
          <w:sz w:val="24"/>
          <w:szCs w:val="24"/>
        </w:rPr>
        <w:t xml:space="preserve">class Demo </w:t>
      </w:r>
    </w:p>
    <w:p>
      <w:pPr>
        <w:numPr>
          <w:numId w:val="0"/>
        </w:numPr>
        <w:spacing w:before="240" w:after="240" w:line="379" w:lineRule="atLeast"/>
        <w:jc w:val="left"/>
        <w:rPr>
          <w:rFonts w:hint="default" w:ascii="Arial" w:hAnsi="Arial" w:eastAsia="SimSun" w:cs="Arial"/>
          <w:sz w:val="24"/>
          <w:szCs w:val="24"/>
        </w:rPr>
      </w:pPr>
      <w:r>
        <w:rPr>
          <w:rFonts w:hint="default" w:ascii="Arial" w:hAnsi="Arial" w:eastAsia="SimSun" w:cs="Arial"/>
          <w:sz w:val="24"/>
          <w:szCs w:val="24"/>
        </w:rPr>
        <w:t xml:space="preserve">{ </w:t>
      </w:r>
    </w:p>
    <w:p>
      <w:pPr>
        <w:numPr>
          <w:numId w:val="0"/>
        </w:numPr>
        <w:spacing w:before="240" w:after="240" w:line="379" w:lineRule="atLeast"/>
        <w:jc w:val="left"/>
        <w:rPr>
          <w:rFonts w:hint="default" w:ascii="Arial" w:hAnsi="Arial" w:eastAsia="SimSun" w:cs="Arial"/>
          <w:sz w:val="24"/>
          <w:szCs w:val="24"/>
        </w:rPr>
      </w:pPr>
      <w:r>
        <w:rPr>
          <w:rFonts w:hint="default" w:ascii="Arial" w:hAnsi="Arial" w:eastAsia="SimSun" w:cs="Arial"/>
          <w:sz w:val="24"/>
          <w:szCs w:val="24"/>
        </w:rPr>
        <w:tab/>
      </w:r>
      <w:r>
        <w:rPr>
          <w:rFonts w:hint="default" w:ascii="Arial" w:hAnsi="Arial" w:eastAsia="SimSun" w:cs="Arial"/>
          <w:sz w:val="24"/>
          <w:szCs w:val="24"/>
        </w:rPr>
        <w:t xml:space="preserve">public static void main(String args[]) throws Exception </w:t>
      </w:r>
    </w:p>
    <w:p>
      <w:pPr>
        <w:numPr>
          <w:numId w:val="0"/>
        </w:numPr>
        <w:spacing w:before="240" w:after="240" w:line="379" w:lineRule="atLeast"/>
        <w:jc w:val="left"/>
        <w:rPr>
          <w:rFonts w:hint="default" w:ascii="Arial" w:hAnsi="Arial" w:eastAsia="SimSun" w:cs="Arial"/>
          <w:sz w:val="24"/>
          <w:szCs w:val="24"/>
        </w:rPr>
      </w:pPr>
      <w:r>
        <w:rPr>
          <w:rFonts w:hint="default" w:ascii="Arial" w:hAnsi="Arial" w:eastAsia="SimSun" w:cs="Arial"/>
          <w:sz w:val="24"/>
          <w:szCs w:val="24"/>
        </w:rPr>
        <w:tab/>
      </w:r>
      <w:r>
        <w:rPr>
          <w:rFonts w:hint="default" w:ascii="Arial" w:hAnsi="Arial" w:eastAsia="SimSun" w:cs="Arial"/>
          <w:sz w:val="24"/>
          <w:szCs w:val="24"/>
        </w:rPr>
        <w:t xml:space="preserve">{ </w:t>
      </w:r>
    </w:p>
    <w:p>
      <w:pPr>
        <w:numPr>
          <w:numId w:val="0"/>
        </w:numPr>
        <w:spacing w:before="240" w:after="240" w:line="379" w:lineRule="atLeast"/>
        <w:jc w:val="left"/>
        <w:rPr>
          <w:rFonts w:hint="default" w:ascii="Arial" w:hAnsi="Arial" w:eastAsia="SimSun" w:cs="Arial"/>
          <w:sz w:val="24"/>
          <w:szCs w:val="24"/>
        </w:rPr>
      </w:pPr>
      <w:r>
        <w:rPr>
          <w:rFonts w:hint="default" w:ascii="Arial" w:hAnsi="Arial" w:eastAsia="SimSun" w:cs="Arial"/>
          <w:sz w:val="24"/>
          <w:szCs w:val="24"/>
        </w:rPr>
        <w:tab/>
      </w:r>
      <w:r>
        <w:rPr>
          <w:rFonts w:hint="default" w:ascii="Arial" w:hAnsi="Arial" w:eastAsia="SimSun" w:cs="Arial"/>
          <w:sz w:val="24"/>
          <w:szCs w:val="24"/>
        </w:rPr>
        <w:tab/>
      </w:r>
      <w:r>
        <w:rPr>
          <w:rFonts w:hint="default" w:ascii="Arial" w:hAnsi="Arial" w:eastAsia="SimSun" w:cs="Arial"/>
          <w:sz w:val="24"/>
          <w:szCs w:val="24"/>
        </w:rPr>
        <w:t xml:space="preserve">Test obj = new Test(); </w:t>
      </w:r>
    </w:p>
    <w:p>
      <w:pPr>
        <w:numPr>
          <w:numId w:val="0"/>
        </w:numPr>
        <w:spacing w:before="240" w:after="240" w:line="379" w:lineRule="atLeast"/>
        <w:jc w:val="left"/>
        <w:rPr>
          <w:rFonts w:hint="default" w:ascii="Arial" w:hAnsi="Arial" w:eastAsia="SimSun" w:cs="Arial"/>
          <w:sz w:val="24"/>
          <w:szCs w:val="24"/>
        </w:rPr>
      </w:pPr>
      <w:r>
        <w:rPr>
          <w:rFonts w:hint="default" w:ascii="Arial" w:hAnsi="Arial" w:eastAsia="SimSun" w:cs="Arial"/>
          <w:sz w:val="24"/>
          <w:szCs w:val="24"/>
        </w:rPr>
        <w:tab/>
      </w:r>
      <w:r>
        <w:rPr>
          <w:rFonts w:hint="default" w:ascii="Arial" w:hAnsi="Arial" w:eastAsia="SimSun" w:cs="Arial"/>
          <w:sz w:val="24"/>
          <w:szCs w:val="24"/>
        </w:rPr>
        <w:tab/>
      </w:r>
      <w:r>
        <w:rPr>
          <w:rFonts w:hint="default" w:ascii="Arial" w:hAnsi="Arial" w:eastAsia="SimSun" w:cs="Arial"/>
          <w:sz w:val="24"/>
          <w:szCs w:val="24"/>
        </w:rPr>
        <w:t xml:space="preserve">Class cls = obj.getClass(); </w:t>
      </w:r>
    </w:p>
    <w:p>
      <w:pPr>
        <w:numPr>
          <w:numId w:val="0"/>
        </w:numPr>
        <w:spacing w:before="240" w:after="240" w:line="379" w:lineRule="atLeast"/>
        <w:jc w:val="left"/>
        <w:rPr>
          <w:rFonts w:hint="default" w:ascii="Arial" w:hAnsi="Arial" w:eastAsia="SimSun" w:cs="Arial"/>
          <w:sz w:val="24"/>
          <w:szCs w:val="24"/>
        </w:rPr>
      </w:pPr>
      <w:r>
        <w:rPr>
          <w:rFonts w:hint="default" w:ascii="Arial" w:hAnsi="Arial" w:eastAsia="SimSun" w:cs="Arial"/>
          <w:sz w:val="24"/>
          <w:szCs w:val="24"/>
        </w:rPr>
        <w:tab/>
      </w:r>
      <w:r>
        <w:rPr>
          <w:rFonts w:hint="default" w:ascii="Arial" w:hAnsi="Arial" w:eastAsia="SimSun" w:cs="Arial"/>
          <w:sz w:val="24"/>
          <w:szCs w:val="24"/>
        </w:rPr>
        <w:tab/>
      </w:r>
      <w:r>
        <w:rPr>
          <w:rFonts w:hint="default" w:ascii="Arial" w:hAnsi="Arial" w:eastAsia="SimSun" w:cs="Arial"/>
          <w:sz w:val="24"/>
          <w:szCs w:val="24"/>
        </w:rPr>
        <w:t xml:space="preserve">System.out.println("The name of class is " + </w:t>
      </w:r>
    </w:p>
    <w:p>
      <w:pPr>
        <w:numPr>
          <w:numId w:val="0"/>
        </w:numPr>
        <w:spacing w:before="240" w:after="240" w:line="379" w:lineRule="atLeast"/>
        <w:jc w:val="left"/>
        <w:rPr>
          <w:rFonts w:hint="default" w:ascii="Arial" w:hAnsi="Arial" w:eastAsia="SimSun" w:cs="Arial"/>
          <w:sz w:val="24"/>
          <w:szCs w:val="24"/>
        </w:rPr>
      </w:pPr>
      <w:r>
        <w:rPr>
          <w:rFonts w:hint="default" w:ascii="Arial" w:hAnsi="Arial" w:eastAsia="SimSun" w:cs="Arial"/>
          <w:sz w:val="24"/>
          <w:szCs w:val="24"/>
        </w:rPr>
        <w:tab/>
      </w:r>
      <w:r>
        <w:rPr>
          <w:rFonts w:hint="default" w:ascii="Arial" w:hAnsi="Arial" w:eastAsia="SimSun" w:cs="Arial"/>
          <w:sz w:val="24"/>
          <w:szCs w:val="24"/>
        </w:rPr>
        <w:tab/>
      </w:r>
      <w:r>
        <w:rPr>
          <w:rFonts w:hint="default" w:ascii="Arial" w:hAnsi="Arial" w:eastAsia="SimSun" w:cs="Arial"/>
          <w:sz w:val="24"/>
          <w:szCs w:val="24"/>
        </w:rPr>
        <w:tab/>
      </w:r>
      <w:r>
        <w:rPr>
          <w:rFonts w:hint="default" w:ascii="Arial" w:hAnsi="Arial" w:eastAsia="SimSun" w:cs="Arial"/>
          <w:sz w:val="24"/>
          <w:szCs w:val="24"/>
        </w:rPr>
        <w:tab/>
      </w:r>
      <w:r>
        <w:rPr>
          <w:rFonts w:hint="default" w:ascii="Arial" w:hAnsi="Arial" w:eastAsia="SimSun" w:cs="Arial"/>
          <w:sz w:val="24"/>
          <w:szCs w:val="24"/>
        </w:rPr>
        <w:tab/>
      </w:r>
      <w:r>
        <w:rPr>
          <w:rFonts w:hint="default" w:ascii="Arial" w:hAnsi="Arial" w:eastAsia="SimSun" w:cs="Arial"/>
          <w:sz w:val="24"/>
          <w:szCs w:val="24"/>
        </w:rPr>
        <w:tab/>
      </w:r>
      <w:r>
        <w:rPr>
          <w:rFonts w:hint="default" w:ascii="Arial" w:hAnsi="Arial" w:eastAsia="SimSun" w:cs="Arial"/>
          <w:sz w:val="24"/>
          <w:szCs w:val="24"/>
        </w:rPr>
        <w:tab/>
      </w:r>
      <w:r>
        <w:rPr>
          <w:rFonts w:hint="default" w:ascii="Arial" w:hAnsi="Arial" w:eastAsia="SimSun" w:cs="Arial"/>
          <w:sz w:val="24"/>
          <w:szCs w:val="24"/>
        </w:rPr>
        <w:t xml:space="preserve">cls.getName()); </w:t>
      </w:r>
    </w:p>
    <w:p>
      <w:pPr>
        <w:numPr>
          <w:numId w:val="0"/>
        </w:numPr>
        <w:spacing w:before="240" w:after="240" w:line="379" w:lineRule="atLeast"/>
        <w:jc w:val="left"/>
        <w:rPr>
          <w:rFonts w:hint="default" w:ascii="Arial" w:hAnsi="Arial" w:eastAsia="SimSun" w:cs="Arial"/>
          <w:sz w:val="24"/>
          <w:szCs w:val="24"/>
        </w:rPr>
      </w:pPr>
      <w:r>
        <w:rPr>
          <w:rFonts w:hint="default" w:ascii="Arial" w:hAnsi="Arial" w:eastAsia="SimSun" w:cs="Arial"/>
          <w:sz w:val="24"/>
          <w:szCs w:val="24"/>
        </w:rPr>
        <w:tab/>
      </w:r>
      <w:r>
        <w:rPr>
          <w:rFonts w:hint="default" w:ascii="Arial" w:hAnsi="Arial" w:eastAsia="SimSun" w:cs="Arial"/>
          <w:sz w:val="24"/>
          <w:szCs w:val="24"/>
        </w:rPr>
        <w:tab/>
      </w:r>
      <w:r>
        <w:rPr>
          <w:rFonts w:hint="default" w:ascii="Arial" w:hAnsi="Arial" w:eastAsia="SimSun" w:cs="Arial"/>
          <w:sz w:val="24"/>
          <w:szCs w:val="24"/>
        </w:rPr>
        <w:t xml:space="preserve">Constructor constructor = cls.getConstructor(); </w:t>
      </w:r>
    </w:p>
    <w:p>
      <w:pPr>
        <w:numPr>
          <w:numId w:val="0"/>
        </w:numPr>
        <w:spacing w:before="240" w:after="240" w:line="379" w:lineRule="atLeast"/>
        <w:jc w:val="left"/>
        <w:rPr>
          <w:rFonts w:hint="default" w:ascii="Arial" w:hAnsi="Arial" w:eastAsia="SimSun" w:cs="Arial"/>
          <w:sz w:val="24"/>
          <w:szCs w:val="24"/>
        </w:rPr>
      </w:pPr>
      <w:r>
        <w:rPr>
          <w:rFonts w:hint="default" w:ascii="Arial" w:hAnsi="Arial" w:eastAsia="SimSun" w:cs="Arial"/>
          <w:sz w:val="24"/>
          <w:szCs w:val="24"/>
        </w:rPr>
        <w:tab/>
      </w:r>
      <w:r>
        <w:rPr>
          <w:rFonts w:hint="default" w:ascii="Arial" w:hAnsi="Arial" w:eastAsia="SimSun" w:cs="Arial"/>
          <w:sz w:val="24"/>
          <w:szCs w:val="24"/>
        </w:rPr>
        <w:tab/>
      </w:r>
      <w:r>
        <w:rPr>
          <w:rFonts w:hint="default" w:ascii="Arial" w:hAnsi="Arial" w:eastAsia="SimSun" w:cs="Arial"/>
          <w:sz w:val="24"/>
          <w:szCs w:val="24"/>
        </w:rPr>
        <w:t xml:space="preserve">System.out.println("The name of constructor is " + </w:t>
      </w:r>
    </w:p>
    <w:p>
      <w:pPr>
        <w:numPr>
          <w:numId w:val="0"/>
        </w:numPr>
        <w:spacing w:before="240" w:after="240" w:line="379" w:lineRule="atLeast"/>
        <w:jc w:val="left"/>
        <w:rPr>
          <w:rFonts w:hint="default" w:ascii="Arial" w:hAnsi="Arial" w:eastAsia="SimSun" w:cs="Arial"/>
          <w:sz w:val="24"/>
          <w:szCs w:val="24"/>
        </w:rPr>
      </w:pPr>
      <w:r>
        <w:rPr>
          <w:rFonts w:hint="default" w:ascii="Arial" w:hAnsi="Arial" w:eastAsia="SimSun" w:cs="Arial"/>
          <w:sz w:val="24"/>
          <w:szCs w:val="24"/>
        </w:rPr>
        <w:tab/>
      </w:r>
      <w:r>
        <w:rPr>
          <w:rFonts w:hint="default" w:ascii="Arial" w:hAnsi="Arial" w:eastAsia="SimSun" w:cs="Arial"/>
          <w:sz w:val="24"/>
          <w:szCs w:val="24"/>
        </w:rPr>
        <w:tab/>
      </w:r>
      <w:r>
        <w:rPr>
          <w:rFonts w:hint="default" w:ascii="Arial" w:hAnsi="Arial" w:eastAsia="SimSun" w:cs="Arial"/>
          <w:sz w:val="24"/>
          <w:szCs w:val="24"/>
        </w:rPr>
        <w:tab/>
      </w:r>
      <w:r>
        <w:rPr>
          <w:rFonts w:hint="default" w:ascii="Arial" w:hAnsi="Arial" w:eastAsia="SimSun" w:cs="Arial"/>
          <w:sz w:val="24"/>
          <w:szCs w:val="24"/>
        </w:rPr>
        <w:tab/>
      </w:r>
      <w:r>
        <w:rPr>
          <w:rFonts w:hint="default" w:ascii="Arial" w:hAnsi="Arial" w:eastAsia="SimSun" w:cs="Arial"/>
          <w:sz w:val="24"/>
          <w:szCs w:val="24"/>
        </w:rPr>
        <w:tab/>
      </w:r>
      <w:r>
        <w:rPr>
          <w:rFonts w:hint="default" w:ascii="Arial" w:hAnsi="Arial" w:eastAsia="SimSun" w:cs="Arial"/>
          <w:sz w:val="24"/>
          <w:szCs w:val="24"/>
        </w:rPr>
        <w:tab/>
      </w:r>
      <w:r>
        <w:rPr>
          <w:rFonts w:hint="default" w:ascii="Arial" w:hAnsi="Arial" w:eastAsia="SimSun" w:cs="Arial"/>
          <w:sz w:val="24"/>
          <w:szCs w:val="24"/>
        </w:rPr>
        <w:tab/>
      </w:r>
      <w:r>
        <w:rPr>
          <w:rFonts w:hint="default" w:ascii="Arial" w:hAnsi="Arial" w:eastAsia="SimSun" w:cs="Arial"/>
          <w:sz w:val="24"/>
          <w:szCs w:val="24"/>
        </w:rPr>
        <w:t xml:space="preserve">constructor.getName()); </w:t>
      </w:r>
    </w:p>
    <w:p>
      <w:pPr>
        <w:numPr>
          <w:numId w:val="0"/>
        </w:numPr>
        <w:spacing w:before="240" w:after="240" w:line="379" w:lineRule="atLeast"/>
        <w:jc w:val="left"/>
        <w:rPr>
          <w:rFonts w:hint="default" w:ascii="Arial" w:hAnsi="Arial" w:eastAsia="SimSun" w:cs="Arial"/>
          <w:sz w:val="24"/>
          <w:szCs w:val="24"/>
        </w:rPr>
      </w:pPr>
    </w:p>
    <w:p>
      <w:pPr>
        <w:numPr>
          <w:numId w:val="0"/>
        </w:numPr>
        <w:spacing w:before="240" w:after="240" w:line="379" w:lineRule="atLeast"/>
        <w:jc w:val="left"/>
        <w:rPr>
          <w:rFonts w:hint="default" w:ascii="Arial" w:hAnsi="Arial" w:eastAsia="SimSun" w:cs="Arial"/>
          <w:sz w:val="24"/>
          <w:szCs w:val="24"/>
        </w:rPr>
      </w:pPr>
      <w:r>
        <w:rPr>
          <w:rFonts w:hint="default" w:ascii="Arial" w:hAnsi="Arial" w:eastAsia="SimSun" w:cs="Arial"/>
          <w:sz w:val="24"/>
          <w:szCs w:val="24"/>
        </w:rPr>
        <w:tab/>
      </w:r>
      <w:r>
        <w:rPr>
          <w:rFonts w:hint="default" w:ascii="Arial" w:hAnsi="Arial" w:eastAsia="SimSun" w:cs="Arial"/>
          <w:sz w:val="24"/>
          <w:szCs w:val="24"/>
        </w:rPr>
        <w:tab/>
      </w:r>
      <w:r>
        <w:rPr>
          <w:rFonts w:hint="default" w:ascii="Arial" w:hAnsi="Arial" w:eastAsia="SimSun" w:cs="Arial"/>
          <w:sz w:val="24"/>
          <w:szCs w:val="24"/>
        </w:rPr>
        <w:t xml:space="preserve">System.out.println("The public methods of class are : "); </w:t>
      </w:r>
    </w:p>
    <w:p>
      <w:pPr>
        <w:numPr>
          <w:numId w:val="0"/>
        </w:numPr>
        <w:spacing w:before="240" w:after="240" w:line="379" w:lineRule="atLeast"/>
        <w:jc w:val="left"/>
        <w:rPr>
          <w:rFonts w:hint="default" w:ascii="Arial" w:hAnsi="Arial" w:eastAsia="SimSun" w:cs="Arial"/>
          <w:sz w:val="24"/>
          <w:szCs w:val="24"/>
        </w:rPr>
      </w:pPr>
      <w:r>
        <w:rPr>
          <w:rFonts w:hint="default" w:ascii="Arial" w:hAnsi="Arial" w:eastAsia="SimSun" w:cs="Arial"/>
          <w:sz w:val="24"/>
          <w:szCs w:val="24"/>
        </w:rPr>
        <w:tab/>
      </w:r>
      <w:r>
        <w:rPr>
          <w:rFonts w:hint="default" w:ascii="Arial" w:hAnsi="Arial" w:eastAsia="SimSun" w:cs="Arial"/>
          <w:sz w:val="24"/>
          <w:szCs w:val="24"/>
        </w:rPr>
        <w:tab/>
      </w:r>
      <w:r>
        <w:rPr>
          <w:rFonts w:hint="default" w:ascii="Arial" w:hAnsi="Arial" w:eastAsia="SimSun" w:cs="Arial"/>
          <w:sz w:val="24"/>
          <w:szCs w:val="24"/>
        </w:rPr>
        <w:t xml:space="preserve">Method[] methods = cls.getMethods(); </w:t>
      </w:r>
    </w:p>
    <w:p>
      <w:pPr>
        <w:numPr>
          <w:numId w:val="0"/>
        </w:numPr>
        <w:spacing w:before="240" w:after="240" w:line="379" w:lineRule="atLeast"/>
        <w:jc w:val="left"/>
        <w:rPr>
          <w:rFonts w:hint="default" w:ascii="Arial" w:hAnsi="Arial" w:eastAsia="SimSun" w:cs="Arial"/>
          <w:sz w:val="24"/>
          <w:szCs w:val="24"/>
        </w:rPr>
      </w:pPr>
      <w:r>
        <w:rPr>
          <w:rFonts w:hint="default" w:ascii="Arial" w:hAnsi="Arial" w:eastAsia="SimSun" w:cs="Arial"/>
          <w:sz w:val="24"/>
          <w:szCs w:val="24"/>
        </w:rPr>
        <w:tab/>
      </w:r>
      <w:r>
        <w:rPr>
          <w:rFonts w:hint="default" w:ascii="Arial" w:hAnsi="Arial" w:eastAsia="SimSun" w:cs="Arial"/>
          <w:sz w:val="24"/>
          <w:szCs w:val="24"/>
        </w:rPr>
        <w:tab/>
      </w:r>
      <w:r>
        <w:rPr>
          <w:rFonts w:hint="default" w:ascii="Arial" w:hAnsi="Arial" w:eastAsia="SimSun" w:cs="Arial"/>
          <w:sz w:val="24"/>
          <w:szCs w:val="24"/>
        </w:rPr>
        <w:t xml:space="preserve">for (Method method:methods) </w:t>
      </w:r>
    </w:p>
    <w:p>
      <w:pPr>
        <w:numPr>
          <w:numId w:val="0"/>
        </w:numPr>
        <w:spacing w:before="240" w:after="240" w:line="379" w:lineRule="atLeast"/>
        <w:jc w:val="left"/>
        <w:rPr>
          <w:rFonts w:hint="default" w:ascii="Arial" w:hAnsi="Arial" w:eastAsia="SimSun" w:cs="Arial"/>
          <w:sz w:val="24"/>
          <w:szCs w:val="24"/>
        </w:rPr>
      </w:pPr>
      <w:r>
        <w:rPr>
          <w:rFonts w:hint="default" w:ascii="Arial" w:hAnsi="Arial" w:eastAsia="SimSun" w:cs="Arial"/>
          <w:sz w:val="24"/>
          <w:szCs w:val="24"/>
        </w:rPr>
        <w:tab/>
      </w:r>
      <w:r>
        <w:rPr>
          <w:rFonts w:hint="default" w:ascii="Arial" w:hAnsi="Arial" w:eastAsia="SimSun" w:cs="Arial"/>
          <w:sz w:val="24"/>
          <w:szCs w:val="24"/>
        </w:rPr>
        <w:tab/>
      </w:r>
      <w:r>
        <w:rPr>
          <w:rFonts w:hint="default" w:ascii="Arial" w:hAnsi="Arial" w:eastAsia="SimSun" w:cs="Arial"/>
          <w:sz w:val="24"/>
          <w:szCs w:val="24"/>
        </w:rPr>
        <w:tab/>
      </w:r>
      <w:r>
        <w:rPr>
          <w:rFonts w:hint="default" w:ascii="Arial" w:hAnsi="Arial" w:eastAsia="SimSun" w:cs="Arial"/>
          <w:sz w:val="24"/>
          <w:szCs w:val="24"/>
        </w:rPr>
        <w:t xml:space="preserve">System.out.println(method.getName()); </w:t>
      </w:r>
    </w:p>
    <w:p>
      <w:pPr>
        <w:numPr>
          <w:numId w:val="0"/>
        </w:numPr>
        <w:spacing w:before="240" w:after="240" w:line="379" w:lineRule="atLeast"/>
        <w:jc w:val="left"/>
        <w:rPr>
          <w:rFonts w:hint="default" w:ascii="Arial" w:hAnsi="Arial" w:eastAsia="SimSun" w:cs="Arial"/>
          <w:sz w:val="24"/>
          <w:szCs w:val="24"/>
        </w:rPr>
      </w:pPr>
    </w:p>
    <w:p>
      <w:pPr>
        <w:numPr>
          <w:numId w:val="0"/>
        </w:numPr>
        <w:spacing w:before="240" w:after="240" w:line="379" w:lineRule="atLeast"/>
        <w:jc w:val="left"/>
        <w:rPr>
          <w:rFonts w:hint="default" w:ascii="Arial" w:hAnsi="Arial" w:eastAsia="SimSun" w:cs="Arial"/>
          <w:sz w:val="24"/>
          <w:szCs w:val="24"/>
        </w:rPr>
      </w:pPr>
      <w:r>
        <w:rPr>
          <w:rFonts w:hint="default" w:ascii="Arial" w:hAnsi="Arial" w:eastAsia="SimSun" w:cs="Arial"/>
          <w:sz w:val="24"/>
          <w:szCs w:val="24"/>
        </w:rPr>
        <w:tab/>
      </w:r>
    </w:p>
    <w:p>
      <w:pPr>
        <w:numPr>
          <w:numId w:val="0"/>
        </w:numPr>
        <w:spacing w:before="240" w:after="240" w:line="379" w:lineRule="atLeast"/>
        <w:jc w:val="left"/>
        <w:rPr>
          <w:rFonts w:hint="default" w:ascii="Arial" w:hAnsi="Arial" w:eastAsia="SimSun" w:cs="Arial"/>
          <w:sz w:val="24"/>
          <w:szCs w:val="24"/>
        </w:rPr>
      </w:pPr>
      <w:r>
        <w:rPr>
          <w:rFonts w:hint="default" w:ascii="Arial" w:hAnsi="Arial" w:eastAsia="SimSun" w:cs="Arial"/>
          <w:sz w:val="24"/>
          <w:szCs w:val="24"/>
        </w:rPr>
        <w:tab/>
      </w:r>
      <w:r>
        <w:rPr>
          <w:rFonts w:hint="default" w:ascii="Arial" w:hAnsi="Arial" w:eastAsia="SimSun" w:cs="Arial"/>
          <w:sz w:val="24"/>
          <w:szCs w:val="24"/>
        </w:rPr>
        <w:tab/>
      </w:r>
      <w:r>
        <w:rPr>
          <w:rFonts w:hint="default" w:ascii="Arial" w:hAnsi="Arial" w:eastAsia="SimSun" w:cs="Arial"/>
          <w:sz w:val="24"/>
          <w:szCs w:val="24"/>
        </w:rPr>
        <w:t xml:space="preserve">Method methodcall1 = cls.getDeclaredMethod("method2", </w:t>
      </w:r>
    </w:p>
    <w:p>
      <w:pPr>
        <w:numPr>
          <w:numId w:val="0"/>
        </w:numPr>
        <w:spacing w:before="240" w:after="240" w:line="379" w:lineRule="atLeast"/>
        <w:jc w:val="left"/>
        <w:rPr>
          <w:rFonts w:hint="default" w:ascii="Arial" w:hAnsi="Arial" w:eastAsia="SimSun" w:cs="Arial"/>
          <w:sz w:val="24"/>
          <w:szCs w:val="24"/>
        </w:rPr>
      </w:pPr>
      <w:r>
        <w:rPr>
          <w:rFonts w:hint="default" w:ascii="Arial" w:hAnsi="Arial" w:eastAsia="SimSun" w:cs="Arial"/>
          <w:sz w:val="24"/>
          <w:szCs w:val="24"/>
        </w:rPr>
        <w:tab/>
      </w:r>
      <w:r>
        <w:rPr>
          <w:rFonts w:hint="default" w:ascii="Arial" w:hAnsi="Arial" w:eastAsia="SimSun" w:cs="Arial"/>
          <w:sz w:val="24"/>
          <w:szCs w:val="24"/>
        </w:rPr>
        <w:tab/>
      </w:r>
      <w:r>
        <w:rPr>
          <w:rFonts w:hint="default" w:ascii="Arial" w:hAnsi="Arial" w:eastAsia="SimSun" w:cs="Arial"/>
          <w:sz w:val="24"/>
          <w:szCs w:val="24"/>
        </w:rPr>
        <w:tab/>
      </w:r>
      <w:r>
        <w:rPr>
          <w:rFonts w:hint="default" w:ascii="Arial" w:hAnsi="Arial" w:eastAsia="SimSun" w:cs="Arial"/>
          <w:sz w:val="24"/>
          <w:szCs w:val="24"/>
        </w:rPr>
        <w:tab/>
      </w:r>
      <w:r>
        <w:rPr>
          <w:rFonts w:hint="default" w:ascii="Arial" w:hAnsi="Arial" w:eastAsia="SimSun" w:cs="Arial"/>
          <w:sz w:val="24"/>
          <w:szCs w:val="24"/>
        </w:rPr>
        <w:tab/>
      </w:r>
      <w:r>
        <w:rPr>
          <w:rFonts w:hint="default" w:ascii="Arial" w:hAnsi="Arial" w:eastAsia="SimSun" w:cs="Arial"/>
          <w:sz w:val="24"/>
          <w:szCs w:val="24"/>
        </w:rPr>
        <w:tab/>
      </w:r>
      <w:r>
        <w:rPr>
          <w:rFonts w:hint="default" w:ascii="Arial" w:hAnsi="Arial" w:eastAsia="SimSun" w:cs="Arial"/>
          <w:sz w:val="24"/>
          <w:szCs w:val="24"/>
        </w:rPr>
        <w:tab/>
      </w:r>
      <w:r>
        <w:rPr>
          <w:rFonts w:hint="default" w:ascii="Arial" w:hAnsi="Arial" w:eastAsia="SimSun" w:cs="Arial"/>
          <w:sz w:val="24"/>
          <w:szCs w:val="24"/>
        </w:rPr>
        <w:tab/>
      </w:r>
      <w:r>
        <w:rPr>
          <w:rFonts w:hint="default" w:ascii="Arial" w:hAnsi="Arial" w:eastAsia="SimSun" w:cs="Arial"/>
          <w:sz w:val="24"/>
          <w:szCs w:val="24"/>
        </w:rPr>
        <w:tab/>
      </w:r>
      <w:r>
        <w:rPr>
          <w:rFonts w:hint="default" w:ascii="Arial" w:hAnsi="Arial" w:eastAsia="SimSun" w:cs="Arial"/>
          <w:sz w:val="24"/>
          <w:szCs w:val="24"/>
        </w:rPr>
        <w:tab/>
      </w:r>
      <w:r>
        <w:rPr>
          <w:rFonts w:hint="default" w:ascii="Arial" w:hAnsi="Arial" w:eastAsia="SimSun" w:cs="Arial"/>
          <w:sz w:val="24"/>
          <w:szCs w:val="24"/>
        </w:rPr>
        <w:tab/>
      </w:r>
      <w:r>
        <w:rPr>
          <w:rFonts w:hint="default" w:ascii="Arial" w:hAnsi="Arial" w:eastAsia="SimSun" w:cs="Arial"/>
          <w:sz w:val="24"/>
          <w:szCs w:val="24"/>
        </w:rPr>
        <w:tab/>
      </w:r>
      <w:r>
        <w:rPr>
          <w:rFonts w:hint="default" w:ascii="Arial" w:hAnsi="Arial" w:eastAsia="SimSun" w:cs="Arial"/>
          <w:sz w:val="24"/>
          <w:szCs w:val="24"/>
        </w:rPr>
        <w:t xml:space="preserve">int.class); </w:t>
      </w:r>
    </w:p>
    <w:p>
      <w:pPr>
        <w:numPr>
          <w:numId w:val="0"/>
        </w:numPr>
        <w:spacing w:before="240" w:after="240" w:line="379" w:lineRule="atLeast"/>
        <w:jc w:val="left"/>
        <w:rPr>
          <w:rFonts w:hint="default" w:ascii="Arial" w:hAnsi="Arial" w:eastAsia="SimSun" w:cs="Arial"/>
          <w:sz w:val="24"/>
          <w:szCs w:val="24"/>
        </w:rPr>
      </w:pPr>
      <w:r>
        <w:rPr>
          <w:rFonts w:hint="default" w:ascii="Arial" w:hAnsi="Arial" w:eastAsia="SimSun" w:cs="Arial"/>
          <w:sz w:val="24"/>
          <w:szCs w:val="24"/>
        </w:rPr>
        <w:tab/>
      </w:r>
      <w:r>
        <w:rPr>
          <w:rFonts w:hint="default" w:ascii="Arial" w:hAnsi="Arial" w:eastAsia="SimSun" w:cs="Arial"/>
          <w:sz w:val="24"/>
          <w:szCs w:val="24"/>
        </w:rPr>
        <w:tab/>
      </w:r>
      <w:r>
        <w:rPr>
          <w:rFonts w:hint="default" w:ascii="Arial" w:hAnsi="Arial" w:eastAsia="SimSun" w:cs="Arial"/>
          <w:sz w:val="24"/>
          <w:szCs w:val="24"/>
        </w:rPr>
        <w:t xml:space="preserve">methodcall1.invoke(obj, 19); </w:t>
      </w:r>
    </w:p>
    <w:p>
      <w:pPr>
        <w:numPr>
          <w:numId w:val="0"/>
        </w:numPr>
        <w:spacing w:before="240" w:after="240" w:line="379" w:lineRule="atLeast"/>
        <w:jc w:val="left"/>
        <w:rPr>
          <w:rFonts w:hint="default" w:ascii="Arial" w:hAnsi="Arial" w:eastAsia="SimSun" w:cs="Arial"/>
          <w:sz w:val="24"/>
          <w:szCs w:val="24"/>
        </w:rPr>
      </w:pPr>
      <w:r>
        <w:rPr>
          <w:rFonts w:hint="default" w:ascii="Arial" w:hAnsi="Arial" w:eastAsia="SimSun" w:cs="Arial"/>
          <w:sz w:val="24"/>
          <w:szCs w:val="24"/>
        </w:rPr>
        <w:tab/>
      </w:r>
      <w:r>
        <w:rPr>
          <w:rFonts w:hint="default" w:ascii="Arial" w:hAnsi="Arial" w:eastAsia="SimSun" w:cs="Arial"/>
          <w:sz w:val="24"/>
          <w:szCs w:val="24"/>
        </w:rPr>
        <w:tab/>
      </w:r>
      <w:r>
        <w:rPr>
          <w:rFonts w:hint="default" w:ascii="Arial" w:hAnsi="Arial" w:eastAsia="SimSun" w:cs="Arial"/>
          <w:sz w:val="24"/>
          <w:szCs w:val="24"/>
        </w:rPr>
        <w:t xml:space="preserve">Field field = cls.getDeclaredField("s"); </w:t>
      </w:r>
    </w:p>
    <w:p>
      <w:pPr>
        <w:numPr>
          <w:numId w:val="0"/>
        </w:numPr>
        <w:spacing w:before="240" w:after="240" w:line="379" w:lineRule="atLeast"/>
        <w:jc w:val="left"/>
        <w:rPr>
          <w:rFonts w:hint="default" w:ascii="Arial" w:hAnsi="Arial" w:eastAsia="SimSun" w:cs="Arial"/>
          <w:sz w:val="24"/>
          <w:szCs w:val="24"/>
        </w:rPr>
      </w:pPr>
      <w:r>
        <w:rPr>
          <w:rFonts w:hint="default" w:ascii="Arial" w:hAnsi="Arial" w:eastAsia="SimSun" w:cs="Arial"/>
          <w:sz w:val="24"/>
          <w:szCs w:val="24"/>
        </w:rPr>
        <w:tab/>
      </w:r>
      <w:r>
        <w:rPr>
          <w:rFonts w:hint="default" w:ascii="Arial" w:hAnsi="Arial" w:eastAsia="SimSun" w:cs="Arial"/>
          <w:sz w:val="24"/>
          <w:szCs w:val="24"/>
        </w:rPr>
        <w:tab/>
      </w:r>
      <w:r>
        <w:rPr>
          <w:rFonts w:hint="default" w:ascii="Arial" w:hAnsi="Arial" w:eastAsia="SimSun" w:cs="Arial"/>
          <w:sz w:val="24"/>
          <w:szCs w:val="24"/>
        </w:rPr>
        <w:t xml:space="preserve">field.setAccessible(true); </w:t>
      </w:r>
    </w:p>
    <w:p>
      <w:pPr>
        <w:numPr>
          <w:numId w:val="0"/>
        </w:numPr>
        <w:spacing w:before="240" w:after="240" w:line="379" w:lineRule="atLeast"/>
        <w:jc w:val="left"/>
        <w:rPr>
          <w:rFonts w:hint="default" w:ascii="Arial" w:hAnsi="Arial" w:eastAsia="SimSun" w:cs="Arial"/>
          <w:sz w:val="24"/>
          <w:szCs w:val="24"/>
        </w:rPr>
      </w:pPr>
      <w:r>
        <w:rPr>
          <w:rFonts w:hint="default" w:ascii="Arial" w:hAnsi="Arial" w:eastAsia="SimSun" w:cs="Arial"/>
          <w:sz w:val="24"/>
          <w:szCs w:val="24"/>
        </w:rPr>
        <w:tab/>
      </w:r>
      <w:r>
        <w:rPr>
          <w:rFonts w:hint="default" w:ascii="Arial" w:hAnsi="Arial" w:eastAsia="SimSun" w:cs="Arial"/>
          <w:sz w:val="24"/>
          <w:szCs w:val="24"/>
        </w:rPr>
        <w:tab/>
      </w:r>
      <w:r>
        <w:rPr>
          <w:rFonts w:hint="default" w:ascii="Arial" w:hAnsi="Arial" w:eastAsia="SimSun" w:cs="Arial"/>
          <w:sz w:val="24"/>
          <w:szCs w:val="24"/>
        </w:rPr>
        <w:t xml:space="preserve">field.set(obj, "JAVA"); </w:t>
      </w:r>
    </w:p>
    <w:p>
      <w:pPr>
        <w:numPr>
          <w:numId w:val="0"/>
        </w:numPr>
        <w:spacing w:before="240" w:after="240" w:line="379" w:lineRule="atLeast"/>
        <w:jc w:val="left"/>
        <w:rPr>
          <w:rFonts w:hint="default" w:ascii="Arial" w:hAnsi="Arial" w:eastAsia="SimSun" w:cs="Arial"/>
          <w:sz w:val="24"/>
          <w:szCs w:val="24"/>
        </w:rPr>
      </w:pPr>
      <w:r>
        <w:rPr>
          <w:rFonts w:hint="default" w:ascii="Arial" w:hAnsi="Arial" w:eastAsia="SimSun" w:cs="Arial"/>
          <w:sz w:val="24"/>
          <w:szCs w:val="24"/>
        </w:rPr>
        <w:tab/>
      </w:r>
      <w:r>
        <w:rPr>
          <w:rFonts w:hint="default" w:ascii="Arial" w:hAnsi="Arial" w:eastAsia="SimSun" w:cs="Arial"/>
          <w:sz w:val="24"/>
          <w:szCs w:val="24"/>
        </w:rPr>
        <w:tab/>
      </w:r>
      <w:r>
        <w:rPr>
          <w:rFonts w:hint="default" w:ascii="Arial" w:hAnsi="Arial" w:eastAsia="SimSun" w:cs="Arial"/>
          <w:sz w:val="24"/>
          <w:szCs w:val="24"/>
        </w:rPr>
        <w:t xml:space="preserve">Method methodcall2 = cls.getDeclaredMethod("method1"); </w:t>
      </w:r>
    </w:p>
    <w:p>
      <w:pPr>
        <w:numPr>
          <w:numId w:val="0"/>
        </w:numPr>
        <w:spacing w:before="240" w:after="240" w:line="379" w:lineRule="atLeast"/>
        <w:jc w:val="left"/>
        <w:rPr>
          <w:rFonts w:hint="default" w:ascii="Arial" w:hAnsi="Arial" w:eastAsia="SimSun" w:cs="Arial"/>
          <w:sz w:val="24"/>
          <w:szCs w:val="24"/>
        </w:rPr>
      </w:pPr>
      <w:r>
        <w:rPr>
          <w:rFonts w:hint="default" w:ascii="Arial" w:hAnsi="Arial" w:eastAsia="SimSun" w:cs="Arial"/>
          <w:sz w:val="24"/>
          <w:szCs w:val="24"/>
        </w:rPr>
        <w:tab/>
      </w:r>
      <w:r>
        <w:rPr>
          <w:rFonts w:hint="default" w:ascii="Arial" w:hAnsi="Arial" w:eastAsia="SimSun" w:cs="Arial"/>
          <w:sz w:val="24"/>
          <w:szCs w:val="24"/>
        </w:rPr>
        <w:tab/>
      </w:r>
      <w:r>
        <w:rPr>
          <w:rFonts w:hint="default" w:ascii="Arial" w:hAnsi="Arial" w:eastAsia="SimSun" w:cs="Arial"/>
          <w:sz w:val="24"/>
          <w:szCs w:val="24"/>
        </w:rPr>
        <w:t xml:space="preserve">methodcall2.invoke(obj); </w:t>
      </w:r>
    </w:p>
    <w:p>
      <w:pPr>
        <w:numPr>
          <w:numId w:val="0"/>
        </w:numPr>
        <w:spacing w:before="240" w:after="240" w:line="379" w:lineRule="atLeast"/>
        <w:jc w:val="left"/>
        <w:rPr>
          <w:rFonts w:hint="default" w:ascii="Arial" w:hAnsi="Arial" w:eastAsia="SimSun" w:cs="Arial"/>
          <w:sz w:val="24"/>
          <w:szCs w:val="24"/>
        </w:rPr>
      </w:pPr>
      <w:r>
        <w:rPr>
          <w:rFonts w:hint="default" w:ascii="Arial" w:hAnsi="Arial" w:eastAsia="SimSun" w:cs="Arial"/>
          <w:sz w:val="24"/>
          <w:szCs w:val="24"/>
        </w:rPr>
        <w:tab/>
      </w:r>
      <w:r>
        <w:rPr>
          <w:rFonts w:hint="default" w:ascii="Arial" w:hAnsi="Arial" w:eastAsia="SimSun" w:cs="Arial"/>
          <w:sz w:val="24"/>
          <w:szCs w:val="24"/>
        </w:rPr>
        <w:tab/>
      </w:r>
      <w:r>
        <w:rPr>
          <w:rFonts w:hint="default" w:ascii="Arial" w:hAnsi="Arial" w:eastAsia="SimSun" w:cs="Arial"/>
          <w:sz w:val="24"/>
          <w:szCs w:val="24"/>
        </w:rPr>
        <w:t xml:space="preserve">Method methodcall3 = cls.getDeclaredMethod("method3"); </w:t>
      </w:r>
    </w:p>
    <w:p>
      <w:pPr>
        <w:numPr>
          <w:numId w:val="0"/>
        </w:numPr>
        <w:spacing w:before="240" w:after="240" w:line="379" w:lineRule="atLeast"/>
        <w:jc w:val="left"/>
        <w:rPr>
          <w:rFonts w:hint="default" w:ascii="Arial" w:hAnsi="Arial" w:eastAsia="SimSun" w:cs="Arial"/>
          <w:sz w:val="24"/>
          <w:szCs w:val="24"/>
        </w:rPr>
      </w:pPr>
      <w:r>
        <w:rPr>
          <w:rFonts w:hint="default" w:ascii="Arial" w:hAnsi="Arial" w:eastAsia="SimSun" w:cs="Arial"/>
          <w:sz w:val="24"/>
          <w:szCs w:val="24"/>
        </w:rPr>
        <w:tab/>
      </w:r>
      <w:r>
        <w:rPr>
          <w:rFonts w:hint="default" w:ascii="Arial" w:hAnsi="Arial" w:eastAsia="SimSun" w:cs="Arial"/>
          <w:sz w:val="24"/>
          <w:szCs w:val="24"/>
        </w:rPr>
        <w:tab/>
      </w:r>
      <w:r>
        <w:rPr>
          <w:rFonts w:hint="default" w:ascii="Arial" w:hAnsi="Arial" w:eastAsia="SimSun" w:cs="Arial"/>
          <w:sz w:val="24"/>
          <w:szCs w:val="24"/>
        </w:rPr>
        <w:t xml:space="preserve">methodcall3.setAccessible(true); </w:t>
      </w:r>
    </w:p>
    <w:p>
      <w:pPr>
        <w:numPr>
          <w:numId w:val="0"/>
        </w:numPr>
        <w:spacing w:before="240" w:after="240" w:line="379" w:lineRule="atLeast"/>
        <w:jc w:val="left"/>
        <w:rPr>
          <w:rFonts w:hint="default" w:ascii="Arial" w:hAnsi="Arial" w:eastAsia="SimSun" w:cs="Arial"/>
          <w:sz w:val="24"/>
          <w:szCs w:val="24"/>
        </w:rPr>
      </w:pPr>
      <w:r>
        <w:rPr>
          <w:rFonts w:hint="default" w:ascii="Arial" w:hAnsi="Arial" w:eastAsia="SimSun" w:cs="Arial"/>
          <w:sz w:val="24"/>
          <w:szCs w:val="24"/>
        </w:rPr>
        <w:tab/>
      </w:r>
      <w:r>
        <w:rPr>
          <w:rFonts w:hint="default" w:ascii="Arial" w:hAnsi="Arial" w:eastAsia="SimSun" w:cs="Arial"/>
          <w:sz w:val="24"/>
          <w:szCs w:val="24"/>
        </w:rPr>
        <w:tab/>
      </w:r>
      <w:r>
        <w:rPr>
          <w:rFonts w:hint="default" w:ascii="Arial" w:hAnsi="Arial" w:eastAsia="SimSun" w:cs="Arial"/>
          <w:sz w:val="24"/>
          <w:szCs w:val="24"/>
        </w:rPr>
        <w:t xml:space="preserve">methodcall3.invoke(obj); </w:t>
      </w:r>
    </w:p>
    <w:p>
      <w:pPr>
        <w:numPr>
          <w:numId w:val="0"/>
        </w:numPr>
        <w:spacing w:before="240" w:after="240" w:line="379" w:lineRule="atLeast"/>
        <w:jc w:val="left"/>
        <w:rPr>
          <w:rFonts w:hint="default" w:ascii="Arial" w:hAnsi="Arial" w:eastAsia="SimSun" w:cs="Arial"/>
          <w:sz w:val="24"/>
          <w:szCs w:val="24"/>
        </w:rPr>
      </w:pPr>
      <w:r>
        <w:rPr>
          <w:rFonts w:hint="default" w:ascii="Arial" w:hAnsi="Arial" w:eastAsia="SimSun" w:cs="Arial"/>
          <w:sz w:val="24"/>
          <w:szCs w:val="24"/>
        </w:rPr>
        <w:tab/>
      </w:r>
      <w:r>
        <w:rPr>
          <w:rFonts w:hint="default" w:ascii="Arial" w:hAnsi="Arial" w:eastAsia="SimSun" w:cs="Arial"/>
          <w:sz w:val="24"/>
          <w:szCs w:val="24"/>
        </w:rPr>
        <w:t xml:space="preserve">} </w:t>
      </w:r>
    </w:p>
    <w:p>
      <w:pPr>
        <w:numPr>
          <w:numId w:val="0"/>
        </w:numPr>
        <w:spacing w:before="240" w:after="240" w:line="379" w:lineRule="atLeast"/>
        <w:jc w:val="left"/>
        <w:rPr>
          <w:rFonts w:hint="default" w:ascii="Arial" w:hAnsi="Arial" w:eastAsia="SimSun" w:cs="Arial"/>
          <w:sz w:val="24"/>
          <w:szCs w:val="24"/>
        </w:rPr>
      </w:pPr>
      <w:r>
        <w:rPr>
          <w:rFonts w:hint="default" w:ascii="Arial" w:hAnsi="Arial" w:eastAsia="SimSun" w:cs="Arial"/>
          <w:sz w:val="24"/>
          <w:szCs w:val="24"/>
        </w:rPr>
        <w:t xml:space="preserve">} </w:t>
      </w:r>
    </w:p>
    <w:p>
      <w:pPr>
        <w:numPr>
          <w:numId w:val="0"/>
        </w:numPr>
        <w:spacing w:before="240" w:after="240" w:line="379" w:lineRule="atLeast"/>
        <w:jc w:val="left"/>
        <w:rPr>
          <w:rFonts w:ascii="SimSun" w:hAnsi="SimSun" w:eastAsia="SimSun" w:cs="SimSun"/>
          <w:sz w:val="24"/>
          <w:szCs w:val="24"/>
        </w:rPr>
      </w:pPr>
    </w:p>
    <w:p>
      <w:pPr>
        <w:numPr>
          <w:ilvl w:val="0"/>
          <w:numId w:val="8"/>
        </w:numPr>
        <w:spacing w:before="240" w:after="240" w:line="379" w:lineRule="atLeast"/>
        <w:ind w:left="0" w:leftChars="0" w:firstLine="0" w:firstLineChars="0"/>
        <w:jc w:val="left"/>
        <w:rPr>
          <w:rFonts w:hint="default" w:ascii="Arial" w:hAnsi="Arial" w:eastAsia="SimSun" w:cs="Arial"/>
          <w:b/>
          <w:bCs/>
          <w:sz w:val="36"/>
          <w:szCs w:val="36"/>
        </w:rPr>
      </w:pPr>
      <w:r>
        <w:rPr>
          <w:rFonts w:hint="default" w:ascii="Arial" w:hAnsi="Arial" w:eastAsia="SimSun" w:cs="Arial"/>
          <w:b/>
          <w:bCs/>
          <w:sz w:val="36"/>
          <w:szCs w:val="36"/>
        </w:rPr>
        <w:t>What are the rules for overriding methods in Java?</w:t>
      </w:r>
    </w:p>
    <w:p>
      <w:pPr>
        <w:numPr>
          <w:numId w:val="0"/>
        </w:numPr>
        <w:spacing w:before="240" w:after="240" w:line="379" w:lineRule="atLeast"/>
        <w:ind w:leftChars="0"/>
        <w:jc w:val="left"/>
        <w:rPr>
          <w:rFonts w:hint="default" w:ascii="Arial" w:hAnsi="Arial" w:eastAsia="sans-serif" w:cs="Arial"/>
          <w:b w:val="0"/>
          <w:bCs w:val="0"/>
          <w:i w:val="0"/>
          <w:caps w:val="0"/>
          <w:spacing w:val="0"/>
          <w:sz w:val="24"/>
          <w:szCs w:val="24"/>
          <w:shd w:val="clear" w:fill="FFFFFF"/>
        </w:rPr>
      </w:pPr>
      <w:r>
        <w:rPr>
          <w:rFonts w:hint="default" w:ascii="Arial" w:hAnsi="Arial" w:eastAsia="SimSun" w:cs="Arial"/>
          <w:b w:val="0"/>
          <w:bCs w:val="0"/>
          <w:sz w:val="24"/>
          <w:szCs w:val="24"/>
          <w:lang w:val="en-US"/>
        </w:rPr>
        <w:t>&gt;</w:t>
      </w:r>
      <w:r>
        <w:rPr>
          <w:rStyle w:val="11"/>
          <w:rFonts w:hint="default" w:ascii="Arial" w:hAnsi="Arial" w:eastAsia="sans-serif" w:cs="Arial"/>
          <w:b w:val="0"/>
          <w:bCs w:val="0"/>
          <w:i w:val="0"/>
          <w:caps w:val="0"/>
          <w:spacing w:val="0"/>
          <w:sz w:val="24"/>
          <w:szCs w:val="24"/>
          <w:bdr w:val="none" w:color="auto" w:sz="0" w:space="0"/>
          <w:shd w:val="clear" w:fill="FFFFFF"/>
          <w:vertAlign w:val="baseline"/>
        </w:rPr>
        <w:t>Overriding and Access-Modifiers : </w:t>
      </w:r>
      <w:r>
        <w:rPr>
          <w:rFonts w:hint="default" w:ascii="Arial" w:hAnsi="Arial" w:eastAsia="sans-serif" w:cs="Arial"/>
          <w:b w:val="0"/>
          <w:bCs w:val="0"/>
          <w:i w:val="0"/>
          <w:caps w:val="0"/>
          <w:spacing w:val="0"/>
          <w:sz w:val="24"/>
          <w:szCs w:val="24"/>
          <w:shd w:val="clear" w:fill="FFFFFF"/>
        </w:rPr>
        <w:t>The </w:t>
      </w:r>
      <w:r>
        <w:rPr>
          <w:rFonts w:hint="default" w:ascii="Arial" w:hAnsi="Arial" w:cs="Arial"/>
        </w:rPr>
        <w:fldChar w:fldCharType="begin"/>
      </w:r>
      <w:r>
        <w:rPr>
          <w:rFonts w:hint="default" w:ascii="Arial" w:hAnsi="Arial" w:cs="Arial"/>
        </w:rPr>
        <w:instrText xml:space="preserve"> HYPERLINK "https://www.geeksforgeeks.org/access-modifiers-java/" </w:instrText>
      </w:r>
      <w:r>
        <w:rPr>
          <w:rFonts w:hint="default" w:ascii="Arial" w:hAnsi="Arial" w:cs="Arial"/>
        </w:rPr>
        <w:fldChar w:fldCharType="separate"/>
      </w:r>
      <w:r>
        <w:rPr>
          <w:rFonts w:hint="default" w:ascii="Arial" w:hAnsi="Arial" w:cs="Arial"/>
        </w:rPr>
        <w:t>access modifier</w:t>
      </w:r>
      <w:r>
        <w:rPr>
          <w:rFonts w:hint="default" w:ascii="Arial" w:hAnsi="Arial" w:cs="Arial"/>
        </w:rPr>
        <w:fldChar w:fldCharType="end"/>
      </w:r>
      <w:r>
        <w:rPr>
          <w:rFonts w:hint="default" w:ascii="Arial" w:hAnsi="Arial" w:eastAsia="sans-serif" w:cs="Arial"/>
          <w:b w:val="0"/>
          <w:bCs w:val="0"/>
          <w:i w:val="0"/>
          <w:caps w:val="0"/>
          <w:spacing w:val="0"/>
          <w:sz w:val="24"/>
          <w:szCs w:val="24"/>
          <w:shd w:val="clear" w:fill="FFFFFF"/>
        </w:rPr>
        <w:t> for an overriding method can allow more, but not less, access than the overridden method. For example, a protected instance method in the super-class can be made public, but not private, in the subclass. Doing so, will generate compile-time error.</w:t>
      </w:r>
    </w:p>
    <w:p>
      <w:pPr>
        <w:numPr>
          <w:numId w:val="0"/>
        </w:numPr>
        <w:spacing w:before="240" w:after="240" w:line="379" w:lineRule="atLeast"/>
        <w:ind w:leftChars="0"/>
        <w:jc w:val="left"/>
        <w:rPr>
          <w:rFonts w:hint="default" w:ascii="Arial" w:hAnsi="Arial" w:eastAsia="sans-serif" w:cs="Arial"/>
          <w:b w:val="0"/>
          <w:bCs w:val="0"/>
          <w:i w:val="0"/>
          <w:caps w:val="0"/>
          <w:spacing w:val="0"/>
          <w:sz w:val="24"/>
          <w:szCs w:val="24"/>
          <w:shd w:val="clear" w:fill="FFFFFF"/>
        </w:rPr>
      </w:pPr>
      <w:r>
        <w:rPr>
          <w:rFonts w:hint="default" w:ascii="Arial" w:hAnsi="Arial" w:eastAsia="sans-serif" w:cs="Arial"/>
          <w:b w:val="0"/>
          <w:bCs w:val="0"/>
          <w:i w:val="0"/>
          <w:caps w:val="0"/>
          <w:spacing w:val="0"/>
          <w:sz w:val="24"/>
          <w:szCs w:val="24"/>
          <w:shd w:val="clear" w:fill="FFFFFF"/>
          <w:lang w:val="en-US"/>
        </w:rPr>
        <w:t>&gt;</w:t>
      </w:r>
      <w:r>
        <w:rPr>
          <w:rFonts w:hint="default" w:ascii="Arial" w:hAnsi="Arial" w:cs="Arial"/>
        </w:rPr>
        <w:t>Final methods can not be overridden : If we don’t want a method to be overridden, we declare it as </w:t>
      </w:r>
      <w:r>
        <w:rPr>
          <w:rFonts w:hint="default" w:ascii="Arial" w:hAnsi="Arial" w:cs="Arial"/>
        </w:rPr>
        <w:fldChar w:fldCharType="begin"/>
      </w:r>
      <w:r>
        <w:rPr>
          <w:rFonts w:hint="default" w:ascii="Arial" w:hAnsi="Arial" w:cs="Arial"/>
        </w:rPr>
        <w:instrText xml:space="preserve"> HYPERLINK "https://www.geeksforgeeks.org/final-keyword-java/" </w:instrText>
      </w:r>
      <w:r>
        <w:rPr>
          <w:rFonts w:hint="default" w:ascii="Arial" w:hAnsi="Arial" w:cs="Arial"/>
        </w:rPr>
        <w:fldChar w:fldCharType="separate"/>
      </w:r>
      <w:r>
        <w:rPr>
          <w:rFonts w:hint="default" w:ascii="Arial" w:hAnsi="Arial" w:cs="Arial"/>
        </w:rPr>
        <w:t>final</w:t>
      </w:r>
      <w:r>
        <w:rPr>
          <w:rFonts w:hint="default" w:ascii="Arial" w:hAnsi="Arial" w:cs="Arial"/>
        </w:rPr>
        <w:fldChar w:fldCharType="end"/>
      </w:r>
      <w:r>
        <w:rPr>
          <w:rFonts w:hint="default" w:ascii="Arial" w:hAnsi="Arial" w:cs="Arial"/>
        </w:rPr>
        <w:t>.</w:t>
      </w:r>
    </w:p>
    <w:p>
      <w:pPr>
        <w:keepNext w:val="0"/>
        <w:keepLines w:val="0"/>
        <w:widowControl/>
        <w:suppressLineNumbers w:val="0"/>
        <w:jc w:val="left"/>
        <w:rPr>
          <w:rFonts w:hint="default" w:ascii="Arial" w:hAnsi="Arial" w:eastAsia="sans-serif" w:cs="Arial"/>
          <w:b w:val="0"/>
          <w:bCs w:val="0"/>
          <w:i w:val="0"/>
          <w:caps w:val="0"/>
          <w:spacing w:val="0"/>
          <w:kern w:val="0"/>
          <w:sz w:val="24"/>
          <w:szCs w:val="24"/>
          <w:shd w:val="clear" w:fill="FFFFFF"/>
          <w:lang w:val="en-US" w:eastAsia="zh-CN" w:bidi="ar"/>
        </w:rPr>
      </w:pPr>
      <w:r>
        <w:rPr>
          <w:rFonts w:hint="default" w:ascii="Arial" w:hAnsi="Arial" w:eastAsia="sans-serif" w:cs="Arial"/>
          <w:b w:val="0"/>
          <w:bCs w:val="0"/>
          <w:i w:val="0"/>
          <w:caps w:val="0"/>
          <w:spacing w:val="0"/>
          <w:sz w:val="24"/>
          <w:szCs w:val="24"/>
          <w:shd w:val="clear" w:fill="FFFFFF"/>
          <w:lang w:val="en-US"/>
        </w:rPr>
        <w:t>&gt;</w:t>
      </w:r>
      <w:r>
        <w:rPr>
          <w:rFonts w:hint="default" w:ascii="Arial" w:hAnsi="Arial" w:cs="Arial"/>
          <w:sz w:val="24"/>
          <w:szCs w:val="24"/>
          <w:lang w:val="en-US" w:eastAsia="zh-CN"/>
        </w:rPr>
        <w:t>Static methods can not be overridden(Method Overriding vs Method Hiding) : When you defines a static method with same signature as a static method in base class, it is known as </w:t>
      </w:r>
      <w:r>
        <w:rPr>
          <w:rFonts w:hint="default" w:ascii="Arial" w:hAnsi="Arial" w:cs="Arial"/>
          <w:sz w:val="24"/>
          <w:szCs w:val="24"/>
          <w:lang w:val="en-US" w:eastAsia="zh-CN"/>
        </w:rPr>
        <w:fldChar w:fldCharType="begin"/>
      </w:r>
      <w:r>
        <w:rPr>
          <w:rFonts w:hint="default" w:ascii="Arial" w:hAnsi="Arial" w:cs="Arial"/>
          <w:sz w:val="24"/>
          <w:szCs w:val="24"/>
          <w:lang w:val="en-US" w:eastAsia="zh-CN"/>
        </w:rPr>
        <w:instrText xml:space="preserve"> HYPERLINK "https://www.geeksforgeeks.org/can-we-overload-or-override-static-methods-in-java/" </w:instrText>
      </w:r>
      <w:r>
        <w:rPr>
          <w:rFonts w:hint="default" w:ascii="Arial" w:hAnsi="Arial" w:cs="Arial"/>
          <w:sz w:val="24"/>
          <w:szCs w:val="24"/>
          <w:lang w:val="en-US" w:eastAsia="zh-CN"/>
        </w:rPr>
        <w:fldChar w:fldCharType="separate"/>
      </w:r>
      <w:r>
        <w:rPr>
          <w:rFonts w:hint="default" w:ascii="Arial" w:hAnsi="Arial" w:cs="Arial"/>
          <w:sz w:val="24"/>
          <w:szCs w:val="24"/>
        </w:rPr>
        <w:t>method hiding</w:t>
      </w:r>
      <w:r>
        <w:rPr>
          <w:rFonts w:hint="default" w:ascii="Arial" w:hAnsi="Arial" w:cs="Arial"/>
          <w:sz w:val="24"/>
          <w:szCs w:val="24"/>
          <w:lang w:val="en-US" w:eastAsia="zh-CN"/>
        </w:rPr>
        <w:fldChar w:fldCharType="end"/>
      </w:r>
      <w:r>
        <w:rPr>
          <w:rFonts w:hint="default" w:ascii="Arial" w:hAnsi="Arial" w:eastAsia="sans-serif" w:cs="Arial"/>
          <w:b w:val="0"/>
          <w:bCs w:val="0"/>
          <w:i w:val="0"/>
          <w:caps w:val="0"/>
          <w:spacing w:val="0"/>
          <w:kern w:val="0"/>
          <w:sz w:val="24"/>
          <w:szCs w:val="24"/>
          <w:shd w:val="clear" w:fill="FFFFFF"/>
          <w:lang w:val="en-US" w:eastAsia="zh-CN" w:bidi="ar"/>
        </w:rPr>
        <w:t>.</w:t>
      </w:r>
    </w:p>
    <w:p>
      <w:pPr>
        <w:keepNext w:val="0"/>
        <w:keepLines w:val="0"/>
        <w:widowControl/>
        <w:suppressLineNumbers w:val="0"/>
        <w:jc w:val="left"/>
        <w:rPr>
          <w:rFonts w:hint="default" w:ascii="Arial" w:hAnsi="Arial" w:eastAsia="sans-serif" w:cs="Arial"/>
          <w:b w:val="0"/>
          <w:bCs w:val="0"/>
          <w:i w:val="0"/>
          <w:caps w:val="0"/>
          <w:spacing w:val="0"/>
          <w:kern w:val="0"/>
          <w:sz w:val="24"/>
          <w:szCs w:val="24"/>
          <w:shd w:val="clear" w:fill="FFFFFF"/>
          <w:lang w:val="en-US" w:eastAsia="zh-CN" w:bidi="ar"/>
        </w:rPr>
      </w:pPr>
    </w:p>
    <w:p>
      <w:pPr>
        <w:bidi w:val="0"/>
        <w:rPr>
          <w:rFonts w:hint="default" w:ascii="Arial" w:hAnsi="Arial" w:cs="Arial"/>
          <w:lang w:val="en-US"/>
        </w:rPr>
      </w:pPr>
      <w:r>
        <w:rPr>
          <w:rFonts w:hint="default" w:ascii="Arial" w:hAnsi="Arial" w:cs="Arial"/>
          <w:lang w:val="en-US"/>
        </w:rPr>
        <w:t>&gt;Pr</w:t>
      </w:r>
      <w:r>
        <w:rPr>
          <w:rFonts w:hint="default" w:ascii="Arial" w:hAnsi="Arial" w:cs="Arial"/>
        </w:rPr>
        <w:t>ivate methods can not be overridden : </w:t>
      </w:r>
      <w:r>
        <w:rPr>
          <w:rFonts w:hint="default" w:ascii="Arial" w:hAnsi="Arial" w:cs="Arial"/>
        </w:rPr>
        <w:fldChar w:fldCharType="begin"/>
      </w:r>
      <w:r>
        <w:rPr>
          <w:rFonts w:hint="default" w:ascii="Arial" w:hAnsi="Arial" w:cs="Arial"/>
        </w:rPr>
        <w:instrText xml:space="preserve"> HYPERLINK "https://www.geeksforgeeks.org/can-override-private-methods-java/" </w:instrText>
      </w:r>
      <w:r>
        <w:rPr>
          <w:rFonts w:hint="default" w:ascii="Arial" w:hAnsi="Arial" w:cs="Arial"/>
        </w:rPr>
        <w:fldChar w:fldCharType="separate"/>
      </w:r>
      <w:r>
        <w:rPr>
          <w:rStyle w:val="13"/>
          <w:rFonts w:hint="default" w:ascii="Arial" w:hAnsi="Arial" w:cs="Arial"/>
        </w:rPr>
        <w:t>Private methods</w:t>
      </w:r>
      <w:r>
        <w:rPr>
          <w:rStyle w:val="10"/>
          <w:rFonts w:hint="default" w:ascii="Arial" w:hAnsi="Arial" w:eastAsia="sans-serif" w:cs="Arial"/>
          <w:b w:val="0"/>
          <w:bCs w:val="0"/>
          <w:i w:val="0"/>
          <w:caps w:val="0"/>
          <w:color w:val="EC4E20"/>
          <w:spacing w:val="0"/>
          <w:szCs w:val="24"/>
          <w:u w:val="none"/>
          <w:bdr w:val="none" w:color="auto" w:sz="0" w:space="0"/>
          <w:shd w:val="clear" w:fill="FFFFFF"/>
          <w:vertAlign w:val="baseline"/>
        </w:rPr>
        <w:t> </w:t>
      </w:r>
      <w:r>
        <w:rPr>
          <w:rFonts w:hint="default" w:ascii="Arial" w:hAnsi="Arial" w:cs="Arial"/>
        </w:rPr>
        <w:fldChar w:fldCharType="end"/>
      </w:r>
      <w:r>
        <w:rPr>
          <w:rFonts w:hint="default" w:ascii="Arial" w:hAnsi="Arial" w:cs="Arial"/>
        </w:rPr>
        <w:t>cannot be overridden as they are bonded during compile time. Therefore we can’t even override private methods in a subclass</w:t>
      </w:r>
      <w:r>
        <w:rPr>
          <w:rFonts w:hint="default" w:ascii="Arial" w:hAnsi="Arial" w:cs="Arial"/>
          <w:lang w:val="en-US"/>
        </w:rPr>
        <w:t>.</w:t>
      </w:r>
    </w:p>
    <w:p>
      <w:pPr>
        <w:numPr>
          <w:numId w:val="0"/>
        </w:numPr>
        <w:spacing w:before="240" w:after="240" w:line="379" w:lineRule="atLeast"/>
        <w:ind w:leftChars="0"/>
        <w:jc w:val="left"/>
        <w:rPr>
          <w:rFonts w:hint="default" w:ascii="Arial" w:hAnsi="Arial" w:eastAsia="sans-serif" w:cs="Arial"/>
          <w:b w:val="0"/>
          <w:bCs w:val="0"/>
          <w:i w:val="0"/>
          <w:caps w:val="0"/>
          <w:spacing w:val="0"/>
          <w:sz w:val="24"/>
          <w:szCs w:val="24"/>
          <w:shd w:val="clear" w:fill="FFFFFF"/>
        </w:rPr>
      </w:pPr>
      <w:r>
        <w:rPr>
          <w:rFonts w:hint="default" w:ascii="Arial" w:hAnsi="Arial" w:eastAsia="sans-serif" w:cs="Arial"/>
          <w:b w:val="0"/>
          <w:bCs w:val="0"/>
          <w:i w:val="0"/>
          <w:caps w:val="0"/>
          <w:spacing w:val="0"/>
          <w:sz w:val="24"/>
          <w:szCs w:val="24"/>
          <w:shd w:val="clear" w:fill="FFFFFF"/>
          <w:lang w:val="en-US"/>
        </w:rPr>
        <w:t>&gt;</w:t>
      </w:r>
      <w:r>
        <w:rPr>
          <w:rStyle w:val="11"/>
          <w:rFonts w:hint="default" w:ascii="Arial" w:hAnsi="Arial" w:eastAsia="sans-serif" w:cs="Arial"/>
          <w:b w:val="0"/>
          <w:bCs w:val="0"/>
          <w:i w:val="0"/>
          <w:caps w:val="0"/>
          <w:spacing w:val="0"/>
          <w:sz w:val="24"/>
          <w:szCs w:val="24"/>
          <w:bdr w:val="none" w:color="auto" w:sz="0" w:space="0"/>
          <w:shd w:val="clear" w:fill="FFFFFF"/>
          <w:vertAlign w:val="baseline"/>
        </w:rPr>
        <w:t>The overriding method must have same return type (or subtype) : </w:t>
      </w:r>
      <w:r>
        <w:rPr>
          <w:rFonts w:hint="default" w:ascii="Arial" w:hAnsi="Arial" w:eastAsia="sans-serif" w:cs="Arial"/>
          <w:b w:val="0"/>
          <w:bCs w:val="0"/>
          <w:i w:val="0"/>
          <w:caps w:val="0"/>
          <w:spacing w:val="0"/>
          <w:sz w:val="24"/>
          <w:szCs w:val="24"/>
          <w:shd w:val="clear" w:fill="FFFFFF"/>
        </w:rPr>
        <w:t>From Java 5.0 onwards it is possible to have different return type for a overriding method in child class, but child’s return type should be sub-type of parent’s return type. This phenomena is known as </w:t>
      </w:r>
      <w:r>
        <w:rPr>
          <w:rFonts w:hint="default" w:ascii="Arial" w:hAnsi="Arial" w:cs="Arial"/>
        </w:rPr>
        <w:fldChar w:fldCharType="begin"/>
      </w:r>
      <w:r>
        <w:rPr>
          <w:rFonts w:hint="default" w:ascii="Arial" w:hAnsi="Arial" w:cs="Arial"/>
        </w:rPr>
        <w:instrText xml:space="preserve"> HYPERLINK "https://www.geeksforgeeks.org/covariant-return-types-java/" </w:instrText>
      </w:r>
      <w:r>
        <w:rPr>
          <w:rFonts w:hint="default" w:ascii="Arial" w:hAnsi="Arial" w:cs="Arial"/>
        </w:rPr>
        <w:fldChar w:fldCharType="separate"/>
      </w:r>
      <w:r>
        <w:rPr>
          <w:rFonts w:hint="default" w:ascii="Arial" w:hAnsi="Arial" w:cs="Arial"/>
        </w:rPr>
        <w:t>covariant return type</w:t>
      </w:r>
      <w:r>
        <w:rPr>
          <w:rFonts w:hint="default" w:ascii="Arial" w:hAnsi="Arial" w:cs="Arial"/>
        </w:rPr>
        <w:fldChar w:fldCharType="end"/>
      </w:r>
      <w:r>
        <w:rPr>
          <w:rFonts w:hint="default" w:ascii="Arial" w:hAnsi="Arial" w:eastAsia="sans-serif" w:cs="Arial"/>
          <w:b w:val="0"/>
          <w:bCs w:val="0"/>
          <w:i w:val="0"/>
          <w:caps w:val="0"/>
          <w:spacing w:val="0"/>
          <w:sz w:val="24"/>
          <w:szCs w:val="24"/>
          <w:shd w:val="clear" w:fill="FFFFFF"/>
        </w:rPr>
        <w:t>.</w:t>
      </w:r>
    </w:p>
    <w:p>
      <w:pPr>
        <w:numPr>
          <w:numId w:val="0"/>
        </w:numPr>
        <w:spacing w:before="240" w:after="240" w:line="379" w:lineRule="atLeast"/>
        <w:ind w:leftChars="0"/>
        <w:jc w:val="left"/>
        <w:rPr>
          <w:rFonts w:hint="default" w:ascii="Arial" w:hAnsi="Arial" w:eastAsia="sans-serif" w:cs="Arial"/>
          <w:b w:val="0"/>
          <w:bCs w:val="0"/>
          <w:i w:val="0"/>
          <w:caps w:val="0"/>
          <w:spacing w:val="0"/>
          <w:sz w:val="24"/>
          <w:szCs w:val="24"/>
          <w:shd w:val="clear" w:fill="FFFFFF"/>
        </w:rPr>
      </w:pPr>
      <w:r>
        <w:rPr>
          <w:rFonts w:hint="default" w:ascii="Arial" w:hAnsi="Arial" w:eastAsia="sans-serif" w:cs="Arial"/>
          <w:b w:val="0"/>
          <w:bCs w:val="0"/>
          <w:i w:val="0"/>
          <w:caps w:val="0"/>
          <w:spacing w:val="0"/>
          <w:sz w:val="24"/>
          <w:szCs w:val="24"/>
          <w:shd w:val="clear" w:fill="FFFFFF"/>
          <w:lang w:val="en-US"/>
        </w:rPr>
        <w:t>&gt;</w:t>
      </w:r>
      <w:r>
        <w:rPr>
          <w:rStyle w:val="11"/>
          <w:rFonts w:hint="default" w:ascii="Arial" w:hAnsi="Arial" w:eastAsia="sans-serif" w:cs="Arial"/>
          <w:b w:val="0"/>
          <w:bCs w:val="0"/>
          <w:i w:val="0"/>
          <w:caps w:val="0"/>
          <w:spacing w:val="0"/>
          <w:sz w:val="24"/>
          <w:szCs w:val="24"/>
          <w:bdr w:val="none" w:color="auto" w:sz="0" w:space="0"/>
          <w:shd w:val="clear" w:fill="FFFFFF"/>
          <w:vertAlign w:val="baseline"/>
        </w:rPr>
        <w:t>Invoking overridden method from sub-class : </w:t>
      </w:r>
      <w:r>
        <w:rPr>
          <w:rFonts w:hint="default" w:ascii="Arial" w:hAnsi="Arial" w:eastAsia="sans-serif" w:cs="Arial"/>
          <w:b w:val="0"/>
          <w:bCs w:val="0"/>
          <w:i w:val="0"/>
          <w:caps w:val="0"/>
          <w:spacing w:val="0"/>
          <w:sz w:val="24"/>
          <w:szCs w:val="24"/>
          <w:shd w:val="clear" w:fill="FFFFFF"/>
        </w:rPr>
        <w:t>We can call parent class method in overriding method using </w:t>
      </w:r>
      <w:r>
        <w:rPr>
          <w:rFonts w:hint="default" w:ascii="Arial" w:hAnsi="Arial" w:cs="Arial"/>
        </w:rPr>
        <w:fldChar w:fldCharType="begin"/>
      </w:r>
      <w:r>
        <w:rPr>
          <w:rFonts w:hint="default" w:ascii="Arial" w:hAnsi="Arial" w:cs="Arial"/>
        </w:rPr>
        <w:instrText xml:space="preserve"> HYPERLINK "http://quiz.geeksforgeeks.org/super-keyword/" </w:instrText>
      </w:r>
      <w:r>
        <w:rPr>
          <w:rFonts w:hint="default" w:ascii="Arial" w:hAnsi="Arial" w:cs="Arial"/>
        </w:rPr>
        <w:fldChar w:fldCharType="separate"/>
      </w:r>
      <w:r>
        <w:rPr>
          <w:rFonts w:hint="default" w:ascii="Arial" w:hAnsi="Arial" w:cs="Arial"/>
        </w:rPr>
        <w:t>super keyword</w:t>
      </w:r>
      <w:r>
        <w:rPr>
          <w:rFonts w:hint="default" w:ascii="Arial" w:hAnsi="Arial" w:cs="Arial"/>
        </w:rPr>
        <w:fldChar w:fldCharType="end"/>
      </w:r>
      <w:r>
        <w:rPr>
          <w:rFonts w:hint="default" w:ascii="Arial" w:hAnsi="Arial" w:eastAsia="sans-serif" w:cs="Arial"/>
          <w:b w:val="0"/>
          <w:bCs w:val="0"/>
          <w:i w:val="0"/>
          <w:caps w:val="0"/>
          <w:spacing w:val="0"/>
          <w:sz w:val="24"/>
          <w:szCs w:val="24"/>
          <w:shd w:val="clear" w:fill="FFFFFF"/>
        </w:rPr>
        <w:t>.</w:t>
      </w:r>
    </w:p>
    <w:p>
      <w:pPr>
        <w:numPr>
          <w:numId w:val="0"/>
        </w:numPr>
        <w:spacing w:before="240" w:after="240" w:line="379" w:lineRule="atLeast"/>
        <w:ind w:leftChars="0"/>
        <w:jc w:val="left"/>
        <w:rPr>
          <w:rFonts w:hint="default" w:ascii="Arial" w:hAnsi="Arial" w:eastAsia="sans-serif" w:cs="Arial"/>
          <w:b w:val="0"/>
          <w:bCs w:val="0"/>
          <w:i w:val="0"/>
          <w:caps w:val="0"/>
          <w:spacing w:val="0"/>
          <w:sz w:val="24"/>
          <w:szCs w:val="24"/>
          <w:shd w:val="clear" w:fill="FFFFFF"/>
          <w:lang w:val="en-US"/>
        </w:rPr>
      </w:pPr>
      <w:r>
        <w:rPr>
          <w:rFonts w:hint="default" w:ascii="Arial" w:hAnsi="Arial" w:eastAsia="sans-serif" w:cs="Arial"/>
          <w:b w:val="0"/>
          <w:bCs w:val="0"/>
          <w:i w:val="0"/>
          <w:caps w:val="0"/>
          <w:spacing w:val="0"/>
          <w:sz w:val="24"/>
          <w:szCs w:val="24"/>
          <w:shd w:val="clear" w:fill="FFFFFF"/>
          <w:lang w:val="en-US"/>
        </w:rPr>
        <w:t>&gt;</w:t>
      </w:r>
      <w:r>
        <w:rPr>
          <w:rStyle w:val="11"/>
          <w:rFonts w:hint="default" w:ascii="Arial" w:hAnsi="Arial" w:eastAsia="sans-serif" w:cs="Arial"/>
          <w:b w:val="0"/>
          <w:bCs w:val="0"/>
          <w:i w:val="0"/>
          <w:caps w:val="0"/>
          <w:spacing w:val="0"/>
          <w:sz w:val="24"/>
          <w:szCs w:val="24"/>
          <w:bdr w:val="none" w:color="auto" w:sz="0" w:space="0"/>
          <w:shd w:val="clear" w:fill="FFFFFF"/>
          <w:vertAlign w:val="baseline"/>
        </w:rPr>
        <w:t>Overriding and constructor : </w:t>
      </w:r>
      <w:r>
        <w:rPr>
          <w:rFonts w:hint="default" w:ascii="Arial" w:hAnsi="Arial" w:eastAsia="sans-serif" w:cs="Arial"/>
          <w:b w:val="0"/>
          <w:bCs w:val="0"/>
          <w:i w:val="0"/>
          <w:caps w:val="0"/>
          <w:spacing w:val="0"/>
          <w:sz w:val="24"/>
          <w:szCs w:val="24"/>
          <w:shd w:val="clear" w:fill="FFFFFF"/>
        </w:rPr>
        <w:t>We can not override constructor as parent and child class can never have constructor with same name(Constructor name must always be same as Class name)</w:t>
      </w:r>
    </w:p>
    <w:p>
      <w:pPr>
        <w:numPr>
          <w:ilvl w:val="0"/>
          <w:numId w:val="8"/>
        </w:numPr>
        <w:spacing w:before="240" w:after="240" w:line="379" w:lineRule="atLeast"/>
        <w:ind w:left="0" w:leftChars="0" w:firstLine="0" w:firstLineChars="0"/>
        <w:jc w:val="left"/>
        <w:rPr>
          <w:rFonts w:hint="default" w:ascii="Calibri" w:hAnsi="Calibri" w:eastAsia="SimSun" w:cs="Calibri"/>
          <w:b/>
          <w:bCs/>
          <w:sz w:val="36"/>
          <w:szCs w:val="36"/>
          <w:u w:val="none"/>
        </w:rPr>
      </w:pPr>
      <w:r>
        <w:rPr>
          <w:rFonts w:hint="default" w:ascii="Calibri" w:hAnsi="Calibri" w:eastAsia="SimSun" w:cs="Calibri"/>
          <w:b/>
          <w:bCs/>
          <w:sz w:val="36"/>
          <w:szCs w:val="36"/>
          <w:u w:val="none"/>
        </w:rPr>
        <w:t>How to implement a Singleton in Java?</w:t>
      </w:r>
    </w:p>
    <w:p>
      <w:pPr>
        <w:numPr>
          <w:numId w:val="0"/>
        </w:numPr>
        <w:spacing w:before="240" w:after="240" w:line="379" w:lineRule="atLeast"/>
        <w:jc w:val="left"/>
        <w:rPr>
          <w:rFonts w:hint="default" w:ascii="Arial" w:hAnsi="Arial" w:eastAsia="SimSun" w:cs="Arial"/>
          <w:sz w:val="24"/>
          <w:szCs w:val="24"/>
        </w:rPr>
      </w:pPr>
      <w:r>
        <w:rPr>
          <w:rFonts w:hint="default" w:ascii="Arial" w:hAnsi="Arial" w:eastAsia="SimSun" w:cs="Arial"/>
          <w:sz w:val="24"/>
          <w:szCs w:val="24"/>
        </w:rPr>
        <w:t xml:space="preserve">public class GFG </w:t>
      </w:r>
    </w:p>
    <w:p>
      <w:pPr>
        <w:numPr>
          <w:numId w:val="0"/>
        </w:numPr>
        <w:spacing w:before="240" w:after="240" w:line="379" w:lineRule="atLeast"/>
        <w:jc w:val="left"/>
        <w:rPr>
          <w:rFonts w:hint="default" w:ascii="Arial" w:hAnsi="Arial" w:eastAsia="SimSun" w:cs="Arial"/>
          <w:sz w:val="24"/>
          <w:szCs w:val="24"/>
        </w:rPr>
      </w:pPr>
      <w:r>
        <w:rPr>
          <w:rFonts w:hint="default" w:ascii="Arial" w:hAnsi="Arial" w:eastAsia="SimSun" w:cs="Arial"/>
          <w:sz w:val="24"/>
          <w:szCs w:val="24"/>
        </w:rPr>
        <w:t xml:space="preserve">{ </w:t>
      </w:r>
    </w:p>
    <w:p>
      <w:pPr>
        <w:numPr>
          <w:numId w:val="0"/>
        </w:numPr>
        <w:spacing w:before="240" w:after="240" w:line="379" w:lineRule="atLeast"/>
        <w:jc w:val="left"/>
        <w:rPr>
          <w:rFonts w:hint="default" w:ascii="Arial" w:hAnsi="Arial" w:eastAsia="SimSun" w:cs="Arial"/>
          <w:sz w:val="24"/>
          <w:szCs w:val="24"/>
        </w:rPr>
      </w:pPr>
      <w:r>
        <w:rPr>
          <w:rFonts w:hint="default" w:ascii="Arial" w:hAnsi="Arial" w:eastAsia="SimSun" w:cs="Arial"/>
          <w:sz w:val="24"/>
          <w:szCs w:val="24"/>
        </w:rPr>
        <w:t xml:space="preserve">private static GFG instance; </w:t>
      </w:r>
    </w:p>
    <w:p>
      <w:pPr>
        <w:numPr>
          <w:numId w:val="0"/>
        </w:numPr>
        <w:spacing w:before="240" w:after="240" w:line="379" w:lineRule="atLeast"/>
        <w:jc w:val="left"/>
        <w:rPr>
          <w:rFonts w:hint="default" w:ascii="Arial" w:hAnsi="Arial" w:eastAsia="SimSun" w:cs="Arial"/>
          <w:sz w:val="24"/>
          <w:szCs w:val="24"/>
        </w:rPr>
      </w:pPr>
      <w:r>
        <w:rPr>
          <w:rFonts w:hint="default" w:ascii="Arial" w:hAnsi="Arial" w:eastAsia="SimSun" w:cs="Arial"/>
          <w:sz w:val="24"/>
          <w:szCs w:val="24"/>
        </w:rPr>
        <w:t xml:space="preserve">private GFG() </w:t>
      </w:r>
    </w:p>
    <w:p>
      <w:pPr>
        <w:numPr>
          <w:numId w:val="0"/>
        </w:numPr>
        <w:spacing w:before="240" w:after="240" w:line="379" w:lineRule="atLeast"/>
        <w:jc w:val="left"/>
        <w:rPr>
          <w:rFonts w:hint="default" w:ascii="Arial" w:hAnsi="Arial" w:eastAsia="SimSun" w:cs="Arial"/>
          <w:sz w:val="24"/>
          <w:szCs w:val="24"/>
        </w:rPr>
      </w:pPr>
      <w:r>
        <w:rPr>
          <w:rFonts w:hint="default" w:ascii="Arial" w:hAnsi="Arial" w:eastAsia="SimSun" w:cs="Arial"/>
          <w:sz w:val="24"/>
          <w:szCs w:val="24"/>
        </w:rPr>
        <w:t xml:space="preserve">{ </w:t>
      </w:r>
    </w:p>
    <w:p>
      <w:pPr>
        <w:numPr>
          <w:numId w:val="0"/>
        </w:numPr>
        <w:spacing w:before="240" w:after="240" w:line="379" w:lineRule="atLeast"/>
        <w:jc w:val="left"/>
        <w:rPr>
          <w:rFonts w:hint="default" w:ascii="Arial" w:hAnsi="Arial" w:eastAsia="SimSun" w:cs="Arial"/>
          <w:sz w:val="24"/>
          <w:szCs w:val="24"/>
        </w:rPr>
      </w:pPr>
      <w:r>
        <w:rPr>
          <w:rFonts w:hint="default" w:ascii="Arial" w:hAnsi="Arial" w:eastAsia="SimSun" w:cs="Arial"/>
          <w:sz w:val="24"/>
          <w:szCs w:val="24"/>
        </w:rPr>
        <w:tab/>
      </w:r>
      <w:r>
        <w:rPr>
          <w:rFonts w:hint="default" w:ascii="Arial" w:hAnsi="Arial" w:eastAsia="SimSun" w:cs="Arial"/>
          <w:sz w:val="24"/>
          <w:szCs w:val="24"/>
        </w:rPr>
        <w:t xml:space="preserve">// private constructor </w:t>
      </w:r>
    </w:p>
    <w:p>
      <w:pPr>
        <w:numPr>
          <w:numId w:val="0"/>
        </w:numPr>
        <w:spacing w:before="240" w:after="240" w:line="379" w:lineRule="atLeast"/>
        <w:jc w:val="left"/>
        <w:rPr>
          <w:rFonts w:hint="default" w:ascii="Arial" w:hAnsi="Arial" w:eastAsia="SimSun" w:cs="Arial"/>
          <w:sz w:val="24"/>
          <w:szCs w:val="24"/>
        </w:rPr>
      </w:pPr>
      <w:r>
        <w:rPr>
          <w:rFonts w:hint="default" w:ascii="Arial" w:hAnsi="Arial" w:eastAsia="SimSun" w:cs="Arial"/>
          <w:sz w:val="24"/>
          <w:szCs w:val="24"/>
        </w:rPr>
        <w:t xml:space="preserve">} </w:t>
      </w:r>
    </w:p>
    <w:p>
      <w:pPr>
        <w:numPr>
          <w:numId w:val="0"/>
        </w:numPr>
        <w:spacing w:before="240" w:after="240" w:line="379" w:lineRule="atLeast"/>
        <w:jc w:val="left"/>
        <w:rPr>
          <w:rFonts w:hint="default" w:ascii="Arial" w:hAnsi="Arial" w:eastAsia="SimSun" w:cs="Arial"/>
          <w:sz w:val="24"/>
          <w:szCs w:val="24"/>
        </w:rPr>
      </w:pPr>
    </w:p>
    <w:p>
      <w:pPr>
        <w:numPr>
          <w:numId w:val="0"/>
        </w:numPr>
        <w:spacing w:before="240" w:after="240" w:line="379" w:lineRule="atLeast"/>
        <w:jc w:val="left"/>
        <w:rPr>
          <w:rFonts w:hint="default" w:ascii="Arial" w:hAnsi="Arial" w:eastAsia="SimSun" w:cs="Arial"/>
          <w:sz w:val="24"/>
          <w:szCs w:val="24"/>
        </w:rPr>
      </w:pPr>
      <w:r>
        <w:rPr>
          <w:rFonts w:hint="default" w:ascii="Arial" w:hAnsi="Arial" w:eastAsia="SimSun" w:cs="Arial"/>
          <w:sz w:val="24"/>
          <w:szCs w:val="24"/>
        </w:rPr>
        <w:t xml:space="preserve">//method to return instance of class </w:t>
      </w:r>
    </w:p>
    <w:p>
      <w:pPr>
        <w:numPr>
          <w:numId w:val="0"/>
        </w:numPr>
        <w:spacing w:before="240" w:after="240" w:line="379" w:lineRule="atLeast"/>
        <w:jc w:val="left"/>
        <w:rPr>
          <w:rFonts w:hint="default" w:ascii="Arial" w:hAnsi="Arial" w:eastAsia="SimSun" w:cs="Arial"/>
          <w:sz w:val="24"/>
          <w:szCs w:val="24"/>
        </w:rPr>
      </w:pPr>
      <w:r>
        <w:rPr>
          <w:rFonts w:hint="default" w:ascii="Arial" w:hAnsi="Arial" w:eastAsia="SimSun" w:cs="Arial"/>
          <w:sz w:val="24"/>
          <w:szCs w:val="24"/>
        </w:rPr>
        <w:t xml:space="preserve">public static GFG getInstance() </w:t>
      </w:r>
    </w:p>
    <w:p>
      <w:pPr>
        <w:numPr>
          <w:numId w:val="0"/>
        </w:numPr>
        <w:spacing w:before="240" w:after="240" w:line="379" w:lineRule="atLeast"/>
        <w:jc w:val="left"/>
        <w:rPr>
          <w:rFonts w:hint="default" w:ascii="Arial" w:hAnsi="Arial" w:eastAsia="SimSun" w:cs="Arial"/>
          <w:sz w:val="24"/>
          <w:szCs w:val="24"/>
        </w:rPr>
      </w:pPr>
      <w:r>
        <w:rPr>
          <w:rFonts w:hint="default" w:ascii="Arial" w:hAnsi="Arial" w:eastAsia="SimSun" w:cs="Arial"/>
          <w:sz w:val="24"/>
          <w:szCs w:val="24"/>
        </w:rPr>
        <w:t xml:space="preserve">{ </w:t>
      </w:r>
    </w:p>
    <w:p>
      <w:pPr>
        <w:numPr>
          <w:numId w:val="0"/>
        </w:numPr>
        <w:spacing w:before="240" w:after="240" w:line="379" w:lineRule="atLeast"/>
        <w:jc w:val="left"/>
        <w:rPr>
          <w:rFonts w:hint="default" w:ascii="Arial" w:hAnsi="Arial" w:eastAsia="SimSun" w:cs="Arial"/>
          <w:sz w:val="24"/>
          <w:szCs w:val="24"/>
        </w:rPr>
      </w:pPr>
      <w:r>
        <w:rPr>
          <w:rFonts w:hint="default" w:ascii="Arial" w:hAnsi="Arial" w:eastAsia="SimSun" w:cs="Arial"/>
          <w:sz w:val="24"/>
          <w:szCs w:val="24"/>
        </w:rPr>
        <w:tab/>
      </w:r>
      <w:r>
        <w:rPr>
          <w:rFonts w:hint="default" w:ascii="Arial" w:hAnsi="Arial" w:eastAsia="SimSun" w:cs="Arial"/>
          <w:sz w:val="24"/>
          <w:szCs w:val="24"/>
        </w:rPr>
        <w:t xml:space="preserve">if (instance == null) </w:t>
      </w:r>
    </w:p>
    <w:p>
      <w:pPr>
        <w:numPr>
          <w:numId w:val="0"/>
        </w:numPr>
        <w:spacing w:before="240" w:after="240" w:line="379" w:lineRule="atLeast"/>
        <w:jc w:val="left"/>
        <w:rPr>
          <w:rFonts w:hint="default" w:ascii="Arial" w:hAnsi="Arial" w:eastAsia="SimSun" w:cs="Arial"/>
          <w:sz w:val="24"/>
          <w:szCs w:val="24"/>
        </w:rPr>
      </w:pPr>
      <w:r>
        <w:rPr>
          <w:rFonts w:hint="default" w:ascii="Arial" w:hAnsi="Arial" w:eastAsia="SimSun" w:cs="Arial"/>
          <w:sz w:val="24"/>
          <w:szCs w:val="24"/>
        </w:rPr>
        <w:tab/>
      </w:r>
      <w:r>
        <w:rPr>
          <w:rFonts w:hint="default" w:ascii="Arial" w:hAnsi="Arial" w:eastAsia="SimSun" w:cs="Arial"/>
          <w:sz w:val="24"/>
          <w:szCs w:val="24"/>
        </w:rPr>
        <w:t xml:space="preserve">{ </w:t>
      </w:r>
    </w:p>
    <w:p>
      <w:pPr>
        <w:numPr>
          <w:numId w:val="0"/>
        </w:numPr>
        <w:spacing w:before="240" w:after="240" w:line="379" w:lineRule="atLeast"/>
        <w:jc w:val="left"/>
        <w:rPr>
          <w:rFonts w:hint="default" w:ascii="Arial" w:hAnsi="Arial" w:eastAsia="SimSun" w:cs="Arial"/>
          <w:sz w:val="24"/>
          <w:szCs w:val="24"/>
        </w:rPr>
      </w:pPr>
      <w:r>
        <w:rPr>
          <w:rFonts w:hint="default" w:ascii="Arial" w:hAnsi="Arial" w:eastAsia="SimSun" w:cs="Arial"/>
          <w:sz w:val="24"/>
          <w:szCs w:val="24"/>
        </w:rPr>
        <w:tab/>
      </w:r>
      <w:r>
        <w:rPr>
          <w:rFonts w:hint="default" w:ascii="Arial" w:hAnsi="Arial" w:eastAsia="SimSun" w:cs="Arial"/>
          <w:sz w:val="24"/>
          <w:szCs w:val="24"/>
        </w:rPr>
        <w:t xml:space="preserve">// if instance is null, initialize </w:t>
      </w:r>
    </w:p>
    <w:p>
      <w:pPr>
        <w:numPr>
          <w:numId w:val="0"/>
        </w:numPr>
        <w:spacing w:before="240" w:after="240" w:line="379" w:lineRule="atLeast"/>
        <w:jc w:val="left"/>
        <w:rPr>
          <w:rFonts w:hint="default" w:ascii="Arial" w:hAnsi="Arial" w:eastAsia="SimSun" w:cs="Arial"/>
          <w:sz w:val="24"/>
          <w:szCs w:val="24"/>
        </w:rPr>
      </w:pPr>
      <w:r>
        <w:rPr>
          <w:rFonts w:hint="default" w:ascii="Arial" w:hAnsi="Arial" w:eastAsia="SimSun" w:cs="Arial"/>
          <w:sz w:val="24"/>
          <w:szCs w:val="24"/>
        </w:rPr>
        <w:tab/>
      </w:r>
      <w:r>
        <w:rPr>
          <w:rFonts w:hint="default" w:ascii="Arial" w:hAnsi="Arial" w:eastAsia="SimSun" w:cs="Arial"/>
          <w:sz w:val="24"/>
          <w:szCs w:val="24"/>
        </w:rPr>
        <w:t xml:space="preserve">instance = new GFG(); </w:t>
      </w:r>
    </w:p>
    <w:p>
      <w:pPr>
        <w:numPr>
          <w:numId w:val="0"/>
        </w:numPr>
        <w:spacing w:before="240" w:after="240" w:line="379" w:lineRule="atLeast"/>
        <w:jc w:val="left"/>
        <w:rPr>
          <w:rFonts w:hint="default" w:ascii="Arial" w:hAnsi="Arial" w:eastAsia="SimSun" w:cs="Arial"/>
          <w:sz w:val="24"/>
          <w:szCs w:val="24"/>
        </w:rPr>
      </w:pPr>
      <w:r>
        <w:rPr>
          <w:rFonts w:hint="default" w:ascii="Arial" w:hAnsi="Arial" w:eastAsia="SimSun" w:cs="Arial"/>
          <w:sz w:val="24"/>
          <w:szCs w:val="24"/>
        </w:rPr>
        <w:tab/>
      </w:r>
      <w:r>
        <w:rPr>
          <w:rFonts w:hint="default" w:ascii="Arial" w:hAnsi="Arial" w:eastAsia="SimSun" w:cs="Arial"/>
          <w:sz w:val="24"/>
          <w:szCs w:val="24"/>
        </w:rPr>
        <w:t xml:space="preserve">} </w:t>
      </w:r>
    </w:p>
    <w:p>
      <w:pPr>
        <w:numPr>
          <w:numId w:val="0"/>
        </w:numPr>
        <w:spacing w:before="240" w:after="240" w:line="379" w:lineRule="atLeast"/>
        <w:jc w:val="left"/>
        <w:rPr>
          <w:rFonts w:hint="default" w:ascii="Arial" w:hAnsi="Arial" w:eastAsia="SimSun" w:cs="Arial"/>
          <w:sz w:val="24"/>
          <w:szCs w:val="24"/>
        </w:rPr>
      </w:pPr>
      <w:r>
        <w:rPr>
          <w:rFonts w:hint="default" w:ascii="Arial" w:hAnsi="Arial" w:eastAsia="SimSun" w:cs="Arial"/>
          <w:sz w:val="24"/>
          <w:szCs w:val="24"/>
        </w:rPr>
        <w:tab/>
      </w:r>
      <w:r>
        <w:rPr>
          <w:rFonts w:hint="default" w:ascii="Arial" w:hAnsi="Arial" w:eastAsia="SimSun" w:cs="Arial"/>
          <w:sz w:val="24"/>
          <w:szCs w:val="24"/>
        </w:rPr>
        <w:t xml:space="preserve">return instance; </w:t>
      </w:r>
    </w:p>
    <w:p>
      <w:pPr>
        <w:numPr>
          <w:numId w:val="0"/>
        </w:numPr>
        <w:spacing w:before="240" w:after="240" w:line="379" w:lineRule="atLeast"/>
        <w:jc w:val="left"/>
        <w:rPr>
          <w:rFonts w:hint="default" w:ascii="Arial" w:hAnsi="Arial" w:eastAsia="SimSun" w:cs="Arial"/>
          <w:sz w:val="24"/>
          <w:szCs w:val="24"/>
        </w:rPr>
      </w:pPr>
      <w:r>
        <w:rPr>
          <w:rFonts w:hint="default" w:ascii="Arial" w:hAnsi="Arial" w:eastAsia="SimSun" w:cs="Arial"/>
          <w:sz w:val="24"/>
          <w:szCs w:val="24"/>
        </w:rPr>
        <w:t xml:space="preserve">} </w:t>
      </w:r>
    </w:p>
    <w:p>
      <w:pPr>
        <w:numPr>
          <w:numId w:val="0"/>
        </w:numPr>
        <w:spacing w:before="240" w:after="240" w:line="379" w:lineRule="atLeast"/>
        <w:jc w:val="left"/>
        <w:rPr>
          <w:rFonts w:hint="default" w:ascii="Arial" w:hAnsi="Arial" w:eastAsia="SimSun" w:cs="Arial"/>
          <w:sz w:val="24"/>
          <w:szCs w:val="24"/>
        </w:rPr>
      </w:pPr>
      <w:r>
        <w:rPr>
          <w:rFonts w:hint="default" w:ascii="Arial" w:hAnsi="Arial" w:eastAsia="SimSun" w:cs="Arial"/>
          <w:sz w:val="24"/>
          <w:szCs w:val="24"/>
        </w:rPr>
        <w:t xml:space="preserve">} </w:t>
      </w:r>
    </w:p>
    <w:p>
      <w:pPr>
        <w:numPr>
          <w:numId w:val="0"/>
        </w:numPr>
        <w:spacing w:before="240" w:after="240" w:line="379" w:lineRule="atLeast"/>
        <w:jc w:val="left"/>
        <w:rPr>
          <w:rFonts w:ascii="SimSun" w:hAnsi="SimSun" w:eastAsia="SimSun" w:cs="SimSun"/>
          <w:sz w:val="24"/>
          <w:szCs w:val="24"/>
        </w:rPr>
      </w:pPr>
      <w:bookmarkStart w:id="0" w:name="_GoBack"/>
      <w:bookmarkEnd w:id="0"/>
    </w:p>
    <w:sectPr>
      <w:pgMar w:top="1440" w:right="180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Georgia">
    <w:panose1 w:val="02040502050405020303"/>
    <w:charset w:val="00"/>
    <w:family w:val="auto"/>
    <w:pitch w:val="default"/>
    <w:sig w:usb0="000002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Batang">
    <w:panose1 w:val="02030600000101010101"/>
    <w:charset w:val="81"/>
    <w:family w:val="auto"/>
    <w:pitch w:val="default"/>
    <w:sig w:usb0="B00002AF" w:usb1="69D77CFB" w:usb2="00000030" w:usb3="00000000" w:csb0="4008009F" w:csb1="DFD70000"/>
  </w:font>
  <w:font w:name="Aparajita">
    <w:panose1 w:val="020B0604020202020204"/>
    <w:charset w:val="00"/>
    <w:family w:val="auto"/>
    <w:pitch w:val="default"/>
    <w:sig w:usb0="00008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22305D5"/>
    <w:multiLevelType w:val="singleLevel"/>
    <w:tmpl w:val="A22305D5"/>
    <w:lvl w:ilvl="0" w:tentative="0">
      <w:start w:val="19"/>
      <w:numFmt w:val="decimal"/>
      <w:lvlText w:val="%1."/>
      <w:lvlJc w:val="left"/>
      <w:pPr>
        <w:tabs>
          <w:tab w:val="left" w:pos="312"/>
        </w:tabs>
      </w:pPr>
    </w:lvl>
  </w:abstractNum>
  <w:abstractNum w:abstractNumId="1">
    <w:nsid w:val="00000001"/>
    <w:multiLevelType w:val="multilevel"/>
    <w:tmpl w:val="00000001"/>
    <w:lvl w:ilvl="0" w:tentative="0">
      <w:start w:val="1"/>
      <w:numFmt w:val="decimal"/>
      <w:lvlText w:val="%1."/>
      <w:lvlJc w:val="left"/>
      <w:pPr>
        <w:ind w:left="720" w:hanging="360"/>
      </w:p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2">
    <w:nsid w:val="00000002"/>
    <w:multiLevelType w:val="multilevel"/>
    <w:tmpl w:val="00000002"/>
    <w:lvl w:ilvl="0" w:tentative="0">
      <w:start w:val="1"/>
      <w:numFmt w:val="decimal"/>
      <w:lvlText w:val="%1."/>
      <w:lvlJc w:val="left"/>
      <w:pPr>
        <w:ind w:left="720" w:hanging="360"/>
      </w:p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3">
    <w:nsid w:val="00000003"/>
    <w:multiLevelType w:val="multilevel"/>
    <w:tmpl w:val="00000003"/>
    <w:lvl w:ilvl="0" w:tentative="0">
      <w:start w:val="1"/>
      <w:numFmt w:val="bullet"/>
      <w:lvlText w:val=""/>
      <w:lvlJc w:val="left"/>
      <w:pPr>
        <w:ind w:left="720" w:hanging="360"/>
      </w:pPr>
      <w:rPr>
        <w:rFonts w:ascii="Symbol" w:hAnsi="Symbol"/>
      </w:rPr>
    </w:lvl>
    <w:lvl w:ilvl="1" w:tentative="0">
      <w:start w:val="1"/>
      <w:numFmt w:val="bullet"/>
      <w:lvlText w:val="o"/>
      <w:lvlJc w:val="left"/>
      <w:pPr>
        <w:tabs>
          <w:tab w:val="left" w:pos="1440"/>
        </w:tabs>
        <w:ind w:left="1440" w:hanging="360"/>
      </w:pPr>
      <w:rPr>
        <w:rFonts w:ascii="Courier New" w:hAnsi="Courier New"/>
      </w:rPr>
    </w:lvl>
    <w:lvl w:ilvl="2" w:tentative="0">
      <w:start w:val="1"/>
      <w:numFmt w:val="bullet"/>
      <w:lvlText w:val=""/>
      <w:lvlJc w:val="left"/>
      <w:pPr>
        <w:tabs>
          <w:tab w:val="left" w:pos="2160"/>
        </w:tabs>
        <w:ind w:left="2160" w:hanging="360"/>
      </w:pPr>
      <w:rPr>
        <w:rFonts w:ascii="Wingdings" w:hAnsi="Wingdings"/>
      </w:rPr>
    </w:lvl>
    <w:lvl w:ilvl="3" w:tentative="0">
      <w:start w:val="1"/>
      <w:numFmt w:val="bullet"/>
      <w:lvlText w:val=""/>
      <w:lvlJc w:val="left"/>
      <w:pPr>
        <w:tabs>
          <w:tab w:val="left" w:pos="2880"/>
        </w:tabs>
        <w:ind w:left="2880" w:hanging="360"/>
      </w:pPr>
      <w:rPr>
        <w:rFonts w:ascii="Symbol" w:hAnsi="Symbol"/>
      </w:rPr>
    </w:lvl>
    <w:lvl w:ilvl="4" w:tentative="0">
      <w:start w:val="1"/>
      <w:numFmt w:val="bullet"/>
      <w:lvlText w:val="o"/>
      <w:lvlJc w:val="left"/>
      <w:pPr>
        <w:tabs>
          <w:tab w:val="left" w:pos="3600"/>
        </w:tabs>
        <w:ind w:left="3600" w:hanging="360"/>
      </w:pPr>
      <w:rPr>
        <w:rFonts w:ascii="Courier New" w:hAnsi="Courier New"/>
      </w:rPr>
    </w:lvl>
    <w:lvl w:ilvl="5" w:tentative="0">
      <w:start w:val="1"/>
      <w:numFmt w:val="bullet"/>
      <w:lvlText w:val=""/>
      <w:lvlJc w:val="left"/>
      <w:pPr>
        <w:tabs>
          <w:tab w:val="left" w:pos="4320"/>
        </w:tabs>
        <w:ind w:left="4320" w:hanging="360"/>
      </w:pPr>
      <w:rPr>
        <w:rFonts w:ascii="Wingdings" w:hAnsi="Wingdings"/>
      </w:rPr>
    </w:lvl>
    <w:lvl w:ilvl="6" w:tentative="0">
      <w:start w:val="1"/>
      <w:numFmt w:val="bullet"/>
      <w:lvlText w:val=""/>
      <w:lvlJc w:val="left"/>
      <w:pPr>
        <w:tabs>
          <w:tab w:val="left" w:pos="5040"/>
        </w:tabs>
        <w:ind w:left="5040" w:hanging="360"/>
      </w:pPr>
      <w:rPr>
        <w:rFonts w:ascii="Symbol" w:hAnsi="Symbol"/>
      </w:rPr>
    </w:lvl>
    <w:lvl w:ilvl="7" w:tentative="0">
      <w:start w:val="1"/>
      <w:numFmt w:val="bullet"/>
      <w:lvlText w:val="o"/>
      <w:lvlJc w:val="left"/>
      <w:pPr>
        <w:tabs>
          <w:tab w:val="left" w:pos="5760"/>
        </w:tabs>
        <w:ind w:left="5760" w:hanging="360"/>
      </w:pPr>
      <w:rPr>
        <w:rFonts w:ascii="Courier New" w:hAnsi="Courier New"/>
      </w:rPr>
    </w:lvl>
    <w:lvl w:ilvl="8" w:tentative="0">
      <w:start w:val="1"/>
      <w:numFmt w:val="bullet"/>
      <w:lvlText w:val=""/>
      <w:lvlJc w:val="left"/>
      <w:pPr>
        <w:tabs>
          <w:tab w:val="left" w:pos="6480"/>
        </w:tabs>
        <w:ind w:left="6480" w:hanging="360"/>
      </w:pPr>
      <w:rPr>
        <w:rFonts w:ascii="Wingdings" w:hAnsi="Wingdings"/>
      </w:rPr>
    </w:lvl>
  </w:abstractNum>
  <w:abstractNum w:abstractNumId="4">
    <w:nsid w:val="00000004"/>
    <w:multiLevelType w:val="multilevel"/>
    <w:tmpl w:val="00000004"/>
    <w:lvl w:ilvl="0" w:tentative="0">
      <w:start w:val="1"/>
      <w:numFmt w:val="bullet"/>
      <w:lvlText w:val=""/>
      <w:lvlJc w:val="left"/>
      <w:pPr>
        <w:ind w:left="720" w:hanging="360"/>
      </w:pPr>
      <w:rPr>
        <w:rFonts w:ascii="Symbol" w:hAnsi="Symbol"/>
      </w:rPr>
    </w:lvl>
    <w:lvl w:ilvl="1" w:tentative="0">
      <w:start w:val="1"/>
      <w:numFmt w:val="bullet"/>
      <w:lvlText w:val="o"/>
      <w:lvlJc w:val="left"/>
      <w:pPr>
        <w:tabs>
          <w:tab w:val="left" w:pos="1440"/>
        </w:tabs>
        <w:ind w:left="1440" w:hanging="360"/>
      </w:pPr>
      <w:rPr>
        <w:rFonts w:ascii="Courier New" w:hAnsi="Courier New"/>
      </w:rPr>
    </w:lvl>
    <w:lvl w:ilvl="2" w:tentative="0">
      <w:start w:val="1"/>
      <w:numFmt w:val="bullet"/>
      <w:lvlText w:val=""/>
      <w:lvlJc w:val="left"/>
      <w:pPr>
        <w:tabs>
          <w:tab w:val="left" w:pos="2160"/>
        </w:tabs>
        <w:ind w:left="2160" w:hanging="360"/>
      </w:pPr>
      <w:rPr>
        <w:rFonts w:ascii="Wingdings" w:hAnsi="Wingdings"/>
      </w:rPr>
    </w:lvl>
    <w:lvl w:ilvl="3" w:tentative="0">
      <w:start w:val="1"/>
      <w:numFmt w:val="bullet"/>
      <w:lvlText w:val=""/>
      <w:lvlJc w:val="left"/>
      <w:pPr>
        <w:tabs>
          <w:tab w:val="left" w:pos="2880"/>
        </w:tabs>
        <w:ind w:left="2880" w:hanging="360"/>
      </w:pPr>
      <w:rPr>
        <w:rFonts w:ascii="Symbol" w:hAnsi="Symbol"/>
      </w:rPr>
    </w:lvl>
    <w:lvl w:ilvl="4" w:tentative="0">
      <w:start w:val="1"/>
      <w:numFmt w:val="bullet"/>
      <w:lvlText w:val="o"/>
      <w:lvlJc w:val="left"/>
      <w:pPr>
        <w:tabs>
          <w:tab w:val="left" w:pos="3600"/>
        </w:tabs>
        <w:ind w:left="3600" w:hanging="360"/>
      </w:pPr>
      <w:rPr>
        <w:rFonts w:ascii="Courier New" w:hAnsi="Courier New"/>
      </w:rPr>
    </w:lvl>
    <w:lvl w:ilvl="5" w:tentative="0">
      <w:start w:val="1"/>
      <w:numFmt w:val="bullet"/>
      <w:lvlText w:val=""/>
      <w:lvlJc w:val="left"/>
      <w:pPr>
        <w:tabs>
          <w:tab w:val="left" w:pos="4320"/>
        </w:tabs>
        <w:ind w:left="4320" w:hanging="360"/>
      </w:pPr>
      <w:rPr>
        <w:rFonts w:ascii="Wingdings" w:hAnsi="Wingdings"/>
      </w:rPr>
    </w:lvl>
    <w:lvl w:ilvl="6" w:tentative="0">
      <w:start w:val="1"/>
      <w:numFmt w:val="bullet"/>
      <w:lvlText w:val=""/>
      <w:lvlJc w:val="left"/>
      <w:pPr>
        <w:tabs>
          <w:tab w:val="left" w:pos="5040"/>
        </w:tabs>
        <w:ind w:left="5040" w:hanging="360"/>
      </w:pPr>
      <w:rPr>
        <w:rFonts w:ascii="Symbol" w:hAnsi="Symbol"/>
      </w:rPr>
    </w:lvl>
    <w:lvl w:ilvl="7" w:tentative="0">
      <w:start w:val="1"/>
      <w:numFmt w:val="bullet"/>
      <w:lvlText w:val="o"/>
      <w:lvlJc w:val="left"/>
      <w:pPr>
        <w:tabs>
          <w:tab w:val="left" w:pos="5760"/>
        </w:tabs>
        <w:ind w:left="5760" w:hanging="360"/>
      </w:pPr>
      <w:rPr>
        <w:rFonts w:ascii="Courier New" w:hAnsi="Courier New"/>
      </w:rPr>
    </w:lvl>
    <w:lvl w:ilvl="8" w:tentative="0">
      <w:start w:val="1"/>
      <w:numFmt w:val="bullet"/>
      <w:lvlText w:val=""/>
      <w:lvlJc w:val="left"/>
      <w:pPr>
        <w:tabs>
          <w:tab w:val="left" w:pos="6480"/>
        </w:tabs>
        <w:ind w:left="6480" w:hanging="360"/>
      </w:pPr>
      <w:rPr>
        <w:rFonts w:ascii="Wingdings" w:hAnsi="Wingdings"/>
      </w:rPr>
    </w:lvl>
  </w:abstractNum>
  <w:abstractNum w:abstractNumId="5">
    <w:nsid w:val="00000005"/>
    <w:multiLevelType w:val="multilevel"/>
    <w:tmpl w:val="00000005"/>
    <w:lvl w:ilvl="0" w:tentative="0">
      <w:start w:val="1"/>
      <w:numFmt w:val="bullet"/>
      <w:lvlText w:val=""/>
      <w:lvlJc w:val="left"/>
      <w:pPr>
        <w:ind w:left="720" w:hanging="360"/>
      </w:pPr>
      <w:rPr>
        <w:rFonts w:ascii="Symbol" w:hAnsi="Symbol"/>
      </w:rPr>
    </w:lvl>
    <w:lvl w:ilvl="1" w:tentative="0">
      <w:start w:val="1"/>
      <w:numFmt w:val="bullet"/>
      <w:lvlText w:val="o"/>
      <w:lvlJc w:val="left"/>
      <w:pPr>
        <w:tabs>
          <w:tab w:val="left" w:pos="1440"/>
        </w:tabs>
        <w:ind w:left="1440" w:hanging="360"/>
      </w:pPr>
      <w:rPr>
        <w:rFonts w:ascii="Courier New" w:hAnsi="Courier New"/>
      </w:rPr>
    </w:lvl>
    <w:lvl w:ilvl="2" w:tentative="0">
      <w:start w:val="1"/>
      <w:numFmt w:val="bullet"/>
      <w:lvlText w:val=""/>
      <w:lvlJc w:val="left"/>
      <w:pPr>
        <w:tabs>
          <w:tab w:val="left" w:pos="2160"/>
        </w:tabs>
        <w:ind w:left="2160" w:hanging="360"/>
      </w:pPr>
      <w:rPr>
        <w:rFonts w:ascii="Wingdings" w:hAnsi="Wingdings"/>
      </w:rPr>
    </w:lvl>
    <w:lvl w:ilvl="3" w:tentative="0">
      <w:start w:val="1"/>
      <w:numFmt w:val="bullet"/>
      <w:lvlText w:val=""/>
      <w:lvlJc w:val="left"/>
      <w:pPr>
        <w:tabs>
          <w:tab w:val="left" w:pos="2880"/>
        </w:tabs>
        <w:ind w:left="2880" w:hanging="360"/>
      </w:pPr>
      <w:rPr>
        <w:rFonts w:ascii="Symbol" w:hAnsi="Symbol"/>
      </w:rPr>
    </w:lvl>
    <w:lvl w:ilvl="4" w:tentative="0">
      <w:start w:val="1"/>
      <w:numFmt w:val="bullet"/>
      <w:lvlText w:val="o"/>
      <w:lvlJc w:val="left"/>
      <w:pPr>
        <w:tabs>
          <w:tab w:val="left" w:pos="3600"/>
        </w:tabs>
        <w:ind w:left="3600" w:hanging="360"/>
      </w:pPr>
      <w:rPr>
        <w:rFonts w:ascii="Courier New" w:hAnsi="Courier New"/>
      </w:rPr>
    </w:lvl>
    <w:lvl w:ilvl="5" w:tentative="0">
      <w:start w:val="1"/>
      <w:numFmt w:val="bullet"/>
      <w:lvlText w:val=""/>
      <w:lvlJc w:val="left"/>
      <w:pPr>
        <w:tabs>
          <w:tab w:val="left" w:pos="4320"/>
        </w:tabs>
        <w:ind w:left="4320" w:hanging="360"/>
      </w:pPr>
      <w:rPr>
        <w:rFonts w:ascii="Wingdings" w:hAnsi="Wingdings"/>
      </w:rPr>
    </w:lvl>
    <w:lvl w:ilvl="6" w:tentative="0">
      <w:start w:val="1"/>
      <w:numFmt w:val="bullet"/>
      <w:lvlText w:val=""/>
      <w:lvlJc w:val="left"/>
      <w:pPr>
        <w:tabs>
          <w:tab w:val="left" w:pos="5040"/>
        </w:tabs>
        <w:ind w:left="5040" w:hanging="360"/>
      </w:pPr>
      <w:rPr>
        <w:rFonts w:ascii="Symbol" w:hAnsi="Symbol"/>
      </w:rPr>
    </w:lvl>
    <w:lvl w:ilvl="7" w:tentative="0">
      <w:start w:val="1"/>
      <w:numFmt w:val="bullet"/>
      <w:lvlText w:val="o"/>
      <w:lvlJc w:val="left"/>
      <w:pPr>
        <w:tabs>
          <w:tab w:val="left" w:pos="5760"/>
        </w:tabs>
        <w:ind w:left="5760" w:hanging="360"/>
      </w:pPr>
      <w:rPr>
        <w:rFonts w:ascii="Courier New" w:hAnsi="Courier New"/>
      </w:rPr>
    </w:lvl>
    <w:lvl w:ilvl="8" w:tentative="0">
      <w:start w:val="1"/>
      <w:numFmt w:val="bullet"/>
      <w:lvlText w:val=""/>
      <w:lvlJc w:val="left"/>
      <w:pPr>
        <w:tabs>
          <w:tab w:val="left" w:pos="6480"/>
        </w:tabs>
        <w:ind w:left="6480" w:hanging="360"/>
      </w:pPr>
      <w:rPr>
        <w:rFonts w:ascii="Wingdings" w:hAnsi="Wingdings"/>
      </w:rPr>
    </w:lvl>
  </w:abstractNum>
  <w:abstractNum w:abstractNumId="6">
    <w:nsid w:val="00000006"/>
    <w:multiLevelType w:val="multilevel"/>
    <w:tmpl w:val="00000006"/>
    <w:lvl w:ilvl="0" w:tentative="0">
      <w:start w:val="1"/>
      <w:numFmt w:val="bullet"/>
      <w:lvlText w:val=""/>
      <w:lvlJc w:val="left"/>
      <w:pPr>
        <w:ind w:left="720" w:hanging="360"/>
      </w:pPr>
      <w:rPr>
        <w:rFonts w:ascii="Symbol" w:hAnsi="Symbol"/>
      </w:rPr>
    </w:lvl>
    <w:lvl w:ilvl="1" w:tentative="0">
      <w:start w:val="1"/>
      <w:numFmt w:val="bullet"/>
      <w:lvlText w:val="o"/>
      <w:lvlJc w:val="left"/>
      <w:pPr>
        <w:tabs>
          <w:tab w:val="left" w:pos="1440"/>
        </w:tabs>
        <w:ind w:left="1440" w:hanging="360"/>
      </w:pPr>
      <w:rPr>
        <w:rFonts w:ascii="Courier New" w:hAnsi="Courier New"/>
      </w:rPr>
    </w:lvl>
    <w:lvl w:ilvl="2" w:tentative="0">
      <w:start w:val="1"/>
      <w:numFmt w:val="bullet"/>
      <w:lvlText w:val=""/>
      <w:lvlJc w:val="left"/>
      <w:pPr>
        <w:tabs>
          <w:tab w:val="left" w:pos="2160"/>
        </w:tabs>
        <w:ind w:left="2160" w:hanging="360"/>
      </w:pPr>
      <w:rPr>
        <w:rFonts w:ascii="Wingdings" w:hAnsi="Wingdings"/>
      </w:rPr>
    </w:lvl>
    <w:lvl w:ilvl="3" w:tentative="0">
      <w:start w:val="1"/>
      <w:numFmt w:val="bullet"/>
      <w:lvlText w:val=""/>
      <w:lvlJc w:val="left"/>
      <w:pPr>
        <w:tabs>
          <w:tab w:val="left" w:pos="2880"/>
        </w:tabs>
        <w:ind w:left="2880" w:hanging="360"/>
      </w:pPr>
      <w:rPr>
        <w:rFonts w:ascii="Symbol" w:hAnsi="Symbol"/>
      </w:rPr>
    </w:lvl>
    <w:lvl w:ilvl="4" w:tentative="0">
      <w:start w:val="1"/>
      <w:numFmt w:val="bullet"/>
      <w:lvlText w:val="o"/>
      <w:lvlJc w:val="left"/>
      <w:pPr>
        <w:tabs>
          <w:tab w:val="left" w:pos="3600"/>
        </w:tabs>
        <w:ind w:left="3600" w:hanging="360"/>
      </w:pPr>
      <w:rPr>
        <w:rFonts w:ascii="Courier New" w:hAnsi="Courier New"/>
      </w:rPr>
    </w:lvl>
    <w:lvl w:ilvl="5" w:tentative="0">
      <w:start w:val="1"/>
      <w:numFmt w:val="bullet"/>
      <w:lvlText w:val=""/>
      <w:lvlJc w:val="left"/>
      <w:pPr>
        <w:tabs>
          <w:tab w:val="left" w:pos="4320"/>
        </w:tabs>
        <w:ind w:left="4320" w:hanging="360"/>
      </w:pPr>
      <w:rPr>
        <w:rFonts w:ascii="Wingdings" w:hAnsi="Wingdings"/>
      </w:rPr>
    </w:lvl>
    <w:lvl w:ilvl="6" w:tentative="0">
      <w:start w:val="1"/>
      <w:numFmt w:val="bullet"/>
      <w:lvlText w:val=""/>
      <w:lvlJc w:val="left"/>
      <w:pPr>
        <w:tabs>
          <w:tab w:val="left" w:pos="5040"/>
        </w:tabs>
        <w:ind w:left="5040" w:hanging="360"/>
      </w:pPr>
      <w:rPr>
        <w:rFonts w:ascii="Symbol" w:hAnsi="Symbol"/>
      </w:rPr>
    </w:lvl>
    <w:lvl w:ilvl="7" w:tentative="0">
      <w:start w:val="1"/>
      <w:numFmt w:val="bullet"/>
      <w:lvlText w:val="o"/>
      <w:lvlJc w:val="left"/>
      <w:pPr>
        <w:tabs>
          <w:tab w:val="left" w:pos="5760"/>
        </w:tabs>
        <w:ind w:left="5760" w:hanging="360"/>
      </w:pPr>
      <w:rPr>
        <w:rFonts w:ascii="Courier New" w:hAnsi="Courier New"/>
      </w:rPr>
    </w:lvl>
    <w:lvl w:ilvl="8" w:tentative="0">
      <w:start w:val="1"/>
      <w:numFmt w:val="bullet"/>
      <w:lvlText w:val=""/>
      <w:lvlJc w:val="left"/>
      <w:pPr>
        <w:tabs>
          <w:tab w:val="left" w:pos="6480"/>
        </w:tabs>
        <w:ind w:left="6480" w:hanging="360"/>
      </w:pPr>
      <w:rPr>
        <w:rFonts w:ascii="Wingdings" w:hAnsi="Wingdings"/>
      </w:rPr>
    </w:lvl>
  </w:abstractNum>
  <w:abstractNum w:abstractNumId="7">
    <w:nsid w:val="00000007"/>
    <w:multiLevelType w:val="multilevel"/>
    <w:tmpl w:val="00000007"/>
    <w:lvl w:ilvl="0" w:tentative="0">
      <w:start w:val="1"/>
      <w:numFmt w:val="bullet"/>
      <w:lvlText w:val=""/>
      <w:lvlJc w:val="left"/>
      <w:pPr>
        <w:ind w:left="720" w:hanging="360"/>
      </w:pPr>
      <w:rPr>
        <w:rFonts w:ascii="Symbol" w:hAnsi="Symbol"/>
      </w:rPr>
    </w:lvl>
    <w:lvl w:ilvl="1" w:tentative="0">
      <w:start w:val="1"/>
      <w:numFmt w:val="bullet"/>
      <w:lvlText w:val="o"/>
      <w:lvlJc w:val="left"/>
      <w:pPr>
        <w:tabs>
          <w:tab w:val="left" w:pos="1440"/>
        </w:tabs>
        <w:ind w:left="1440" w:hanging="360"/>
      </w:pPr>
      <w:rPr>
        <w:rFonts w:ascii="Courier New" w:hAnsi="Courier New"/>
      </w:rPr>
    </w:lvl>
    <w:lvl w:ilvl="2" w:tentative="0">
      <w:start w:val="1"/>
      <w:numFmt w:val="bullet"/>
      <w:lvlText w:val=""/>
      <w:lvlJc w:val="left"/>
      <w:pPr>
        <w:tabs>
          <w:tab w:val="left" w:pos="2160"/>
        </w:tabs>
        <w:ind w:left="2160" w:hanging="360"/>
      </w:pPr>
      <w:rPr>
        <w:rFonts w:ascii="Wingdings" w:hAnsi="Wingdings"/>
      </w:rPr>
    </w:lvl>
    <w:lvl w:ilvl="3" w:tentative="0">
      <w:start w:val="1"/>
      <w:numFmt w:val="bullet"/>
      <w:lvlText w:val=""/>
      <w:lvlJc w:val="left"/>
      <w:pPr>
        <w:tabs>
          <w:tab w:val="left" w:pos="2880"/>
        </w:tabs>
        <w:ind w:left="2880" w:hanging="360"/>
      </w:pPr>
      <w:rPr>
        <w:rFonts w:ascii="Symbol" w:hAnsi="Symbol"/>
      </w:rPr>
    </w:lvl>
    <w:lvl w:ilvl="4" w:tentative="0">
      <w:start w:val="1"/>
      <w:numFmt w:val="bullet"/>
      <w:lvlText w:val="o"/>
      <w:lvlJc w:val="left"/>
      <w:pPr>
        <w:tabs>
          <w:tab w:val="left" w:pos="3600"/>
        </w:tabs>
        <w:ind w:left="3600" w:hanging="360"/>
      </w:pPr>
      <w:rPr>
        <w:rFonts w:ascii="Courier New" w:hAnsi="Courier New"/>
      </w:rPr>
    </w:lvl>
    <w:lvl w:ilvl="5" w:tentative="0">
      <w:start w:val="1"/>
      <w:numFmt w:val="bullet"/>
      <w:lvlText w:val=""/>
      <w:lvlJc w:val="left"/>
      <w:pPr>
        <w:tabs>
          <w:tab w:val="left" w:pos="4320"/>
        </w:tabs>
        <w:ind w:left="4320" w:hanging="360"/>
      </w:pPr>
      <w:rPr>
        <w:rFonts w:ascii="Wingdings" w:hAnsi="Wingdings"/>
      </w:rPr>
    </w:lvl>
    <w:lvl w:ilvl="6" w:tentative="0">
      <w:start w:val="1"/>
      <w:numFmt w:val="bullet"/>
      <w:lvlText w:val=""/>
      <w:lvlJc w:val="left"/>
      <w:pPr>
        <w:tabs>
          <w:tab w:val="left" w:pos="5040"/>
        </w:tabs>
        <w:ind w:left="5040" w:hanging="360"/>
      </w:pPr>
      <w:rPr>
        <w:rFonts w:ascii="Symbol" w:hAnsi="Symbol"/>
      </w:rPr>
    </w:lvl>
    <w:lvl w:ilvl="7" w:tentative="0">
      <w:start w:val="1"/>
      <w:numFmt w:val="bullet"/>
      <w:lvlText w:val="o"/>
      <w:lvlJc w:val="left"/>
      <w:pPr>
        <w:tabs>
          <w:tab w:val="left" w:pos="5760"/>
        </w:tabs>
        <w:ind w:left="5760" w:hanging="360"/>
      </w:pPr>
      <w:rPr>
        <w:rFonts w:ascii="Courier New" w:hAnsi="Courier New"/>
      </w:rPr>
    </w:lvl>
    <w:lvl w:ilvl="8" w:tentative="0">
      <w:start w:val="1"/>
      <w:numFmt w:val="bullet"/>
      <w:lvlText w:val=""/>
      <w:lvlJc w:val="left"/>
      <w:pPr>
        <w:tabs>
          <w:tab w:val="left" w:pos="6480"/>
        </w:tabs>
        <w:ind w:left="6480" w:hanging="360"/>
      </w:pPr>
      <w:rPr>
        <w:rFonts w:ascii="Wingdings" w:hAnsi="Wingdings"/>
      </w:rPr>
    </w:lvl>
  </w:abstractNum>
  <w:abstractNum w:abstractNumId="8">
    <w:nsid w:val="63E585F5"/>
    <w:multiLevelType w:val="multilevel"/>
    <w:tmpl w:val="63E585F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2"/>
  </w:compat>
  <w:rsids>
    <w:rsidRoot w:val="00000000"/>
    <w:rsid w:val="0860631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nhideWhenUsed="0" w:uiPriority="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lang w:val="en-US" w:eastAsia="en-US" w:bidi="ar-SA"/>
    </w:rPr>
  </w:style>
  <w:style w:type="paragraph" w:styleId="2">
    <w:name w:val="heading 1"/>
    <w:basedOn w:val="1"/>
    <w:next w:val="1"/>
    <w:qFormat/>
    <w:uiPriority w:val="0"/>
    <w:pPr>
      <w:keepNext/>
      <w:spacing w:before="240" w:after="60"/>
      <w:outlineLvl w:val="0"/>
    </w:pPr>
    <w:rPr>
      <w:rFonts w:ascii="Times New Roman" w:hAnsi="Times New Roman" w:eastAsia="Times New Roman" w:cs="Times New Roman"/>
      <w:b/>
      <w:bCs/>
      <w:kern w:val="36"/>
      <w:sz w:val="48"/>
      <w:szCs w:val="48"/>
    </w:rPr>
  </w:style>
  <w:style w:type="paragraph" w:styleId="3">
    <w:name w:val="heading 2"/>
    <w:basedOn w:val="1"/>
    <w:next w:val="1"/>
    <w:qFormat/>
    <w:uiPriority w:val="0"/>
    <w:pPr>
      <w:keepNext/>
      <w:spacing w:before="240" w:after="60"/>
      <w:outlineLvl w:val="1"/>
    </w:pPr>
    <w:rPr>
      <w:rFonts w:ascii="Times New Roman" w:hAnsi="Times New Roman" w:eastAsia="Times New Roman" w:cs="Times New Roman"/>
      <w:b/>
      <w:bCs/>
      <w:iCs/>
      <w:sz w:val="36"/>
      <w:szCs w:val="36"/>
    </w:rPr>
  </w:style>
  <w:style w:type="paragraph" w:styleId="4">
    <w:name w:val="heading 3"/>
    <w:basedOn w:val="1"/>
    <w:next w:val="1"/>
    <w:qFormat/>
    <w:uiPriority w:val="0"/>
    <w:pPr>
      <w:keepNext/>
      <w:spacing w:before="240" w:after="60"/>
      <w:outlineLvl w:val="2"/>
    </w:pPr>
    <w:rPr>
      <w:rFonts w:ascii="Times New Roman" w:hAnsi="Times New Roman" w:eastAsia="Times New Roman" w:cs="Times New Roman"/>
      <w:b/>
      <w:bCs/>
      <w:sz w:val="28"/>
      <w:szCs w:val="28"/>
    </w:rPr>
  </w:style>
  <w:style w:type="paragraph" w:styleId="5">
    <w:name w:val="heading 4"/>
    <w:basedOn w:val="1"/>
    <w:next w:val="1"/>
    <w:qFormat/>
    <w:uiPriority w:val="0"/>
    <w:pPr>
      <w:keepNext/>
      <w:spacing w:before="240" w:after="60"/>
      <w:outlineLvl w:val="3"/>
    </w:pPr>
    <w:rPr>
      <w:rFonts w:ascii="Times New Roman" w:hAnsi="Times New Roman" w:eastAsia="Times New Roman" w:cs="Times New Roman"/>
      <w:b/>
      <w:bCs/>
      <w:sz w:val="24"/>
      <w:szCs w:val="24"/>
    </w:rPr>
  </w:style>
  <w:style w:type="paragraph" w:styleId="6">
    <w:name w:val="heading 5"/>
    <w:basedOn w:val="1"/>
    <w:next w:val="1"/>
    <w:qFormat/>
    <w:uiPriority w:val="0"/>
    <w:pPr>
      <w:spacing w:before="240" w:after="60"/>
      <w:outlineLvl w:val="4"/>
    </w:pPr>
    <w:rPr>
      <w:rFonts w:ascii="Times New Roman" w:hAnsi="Times New Roman" w:eastAsia="Times New Roman" w:cs="Times New Roman"/>
      <w:b/>
      <w:bCs/>
      <w:iCs/>
      <w:sz w:val="20"/>
      <w:szCs w:val="20"/>
    </w:rPr>
  </w:style>
  <w:style w:type="paragraph" w:styleId="7">
    <w:name w:val="heading 6"/>
    <w:basedOn w:val="1"/>
    <w:next w:val="1"/>
    <w:qFormat/>
    <w:uiPriority w:val="0"/>
    <w:pPr>
      <w:spacing w:before="240" w:after="60"/>
      <w:outlineLvl w:val="5"/>
    </w:pPr>
    <w:rPr>
      <w:rFonts w:ascii="Times New Roman" w:hAnsi="Times New Roman" w:eastAsia="Times New Roman" w:cs="Times New Roman"/>
      <w:b/>
      <w:bCs/>
      <w:sz w:val="16"/>
      <w:szCs w:val="16"/>
    </w:rPr>
  </w:style>
  <w:style w:type="character" w:default="1" w:styleId="9">
    <w:name w:val="Default Paragraph Font"/>
    <w:semiHidden/>
    <w:qFormat/>
    <w:uiPriority w:val="0"/>
  </w:style>
  <w:style w:type="table" w:default="1" w:styleId="12">
    <w:name w:val="Normal Table"/>
    <w:semiHidden/>
    <w:unhideWhenUsed/>
    <w:uiPriority w:val="99"/>
    <w:tblPr>
      <w:tblCellMar>
        <w:top w:w="0" w:type="dxa"/>
        <w:left w:w="108" w:type="dxa"/>
        <w:bottom w:w="0" w:type="dxa"/>
        <w:right w:w="108" w:type="dxa"/>
      </w:tblCellMar>
    </w:tblPr>
  </w:style>
  <w:style w:type="paragraph" w:styleId="8">
    <w:name w:val="Normal (Web)"/>
    <w:link w:val="13"/>
    <w:semiHidden/>
    <w:unhideWhenUsed/>
    <w:uiPriority w:val="99"/>
    <w:pPr>
      <w:spacing w:before="0" w:beforeAutospacing="1" w:after="0" w:afterAutospacing="1"/>
      <w:ind w:left="0" w:right="0"/>
      <w:jc w:val="left"/>
    </w:pPr>
    <w:rPr>
      <w:kern w:val="0"/>
      <w:sz w:val="24"/>
      <w:szCs w:val="24"/>
      <w:lang w:val="en-US" w:eastAsia="zh-CN" w:bidi="ar"/>
    </w:rPr>
  </w:style>
  <w:style w:type="character" w:styleId="10">
    <w:name w:val="Hyperlink"/>
    <w:basedOn w:val="9"/>
    <w:semiHidden/>
    <w:unhideWhenUsed/>
    <w:uiPriority w:val="99"/>
    <w:rPr>
      <w:color w:val="0000FF"/>
      <w:u w:val="single"/>
    </w:rPr>
  </w:style>
  <w:style w:type="character" w:styleId="11">
    <w:name w:val="Strong"/>
    <w:basedOn w:val="9"/>
    <w:qFormat/>
    <w:uiPriority w:val="22"/>
    <w:rPr>
      <w:b/>
      <w:bCs/>
    </w:rPr>
  </w:style>
  <w:style w:type="character" w:customStyle="1" w:styleId="13">
    <w:name w:val="Normal (Web) Char"/>
    <w:link w:val="8"/>
    <w:uiPriority w:val="0"/>
    <w:rPr>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TotalTime>17</TotalTime>
  <ScaleCrop>false</ScaleCrop>
  <LinksUpToDate>false</LinksUpToDate>
  <CharactersWithSpaces>0</CharactersWithSpaces>
  <Application>WPS Office_11.2.0.9281_F1E327BC-269C-435d-A152-05C5408002CA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2020-04-24T06:01:40Z</dcterms:created>
  <dc:creator>PiKay</dc:creator>
  <cp:lastModifiedBy>PiKay</cp:lastModifiedBy>
  <dcterms:modified xsi:type="dcterms:W3CDTF">2020-04-24T06:19:48Z</dcterms:modified>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1033-11.2.0.9281</vt:lpwstr>
  </property>
</Properties>
</file>